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67C" w:rsidRDefault="00EB02B7" w:rsidP="0020767C">
      <w:pPr>
        <w:rPr>
          <w:rFonts w:asciiTheme="majorHAnsi" w:hAnsiTheme="majorHAnsi" w:cstheme="minorHAnsi"/>
          <w:sz w:val="24"/>
          <w:szCs w:val="24"/>
        </w:rPr>
      </w:pPr>
      <w:r w:rsidRPr="008A70A8"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58240" behindDoc="0" locked="0" layoutInCell="1" allowOverlap="1" wp14:anchorId="73A3881C" wp14:editId="63A98791">
            <wp:simplePos x="0" y="0"/>
            <wp:positionH relativeFrom="column">
              <wp:posOffset>4543425</wp:posOffset>
            </wp:positionH>
            <wp:positionV relativeFrom="paragraph">
              <wp:posOffset>323215</wp:posOffset>
            </wp:positionV>
            <wp:extent cx="2166620" cy="1871980"/>
            <wp:effectExtent l="0" t="5080" r="0" b="0"/>
            <wp:wrapSquare wrapText="bothSides"/>
            <wp:docPr id="2" name="Picture 2" descr="C:\Users\_Administrator\Pictures\DCIM\100ANDRO\DSC_0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_Administrator\Pictures\DCIM\100ANDRO\DSC_006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6662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67C">
        <w:rPr>
          <w:rFonts w:asciiTheme="majorHAnsi" w:hAnsiTheme="majorHAnsi" w:cstheme="minorHAnsi"/>
          <w:sz w:val="24"/>
          <w:szCs w:val="24"/>
        </w:rPr>
        <w:t>Resume. Tyson Silence Mbonambi</w:t>
      </w:r>
      <w:r w:rsidR="008A70A8">
        <w:rPr>
          <w:rFonts w:asciiTheme="majorHAnsi" w:hAnsiTheme="majorHAnsi" w:cstheme="minorHAnsi"/>
          <w:sz w:val="24"/>
          <w:szCs w:val="24"/>
        </w:rPr>
        <w:tab/>
      </w:r>
      <w:r w:rsidR="008A70A8">
        <w:rPr>
          <w:rFonts w:asciiTheme="majorHAnsi" w:hAnsiTheme="majorHAnsi" w:cstheme="minorHAnsi"/>
          <w:sz w:val="24"/>
          <w:szCs w:val="24"/>
        </w:rPr>
        <w:tab/>
      </w:r>
      <w:r w:rsidR="008A70A8">
        <w:rPr>
          <w:rFonts w:asciiTheme="majorHAnsi" w:hAnsiTheme="majorHAnsi" w:cstheme="minorHAnsi"/>
          <w:sz w:val="24"/>
          <w:szCs w:val="24"/>
        </w:rPr>
        <w:tab/>
      </w:r>
      <w:r w:rsidR="008A70A8">
        <w:rPr>
          <w:rFonts w:asciiTheme="majorHAnsi" w:hAnsiTheme="majorHAnsi" w:cstheme="minorHAnsi"/>
          <w:sz w:val="24"/>
          <w:szCs w:val="24"/>
        </w:rPr>
        <w:tab/>
      </w:r>
      <w:r w:rsidR="008A70A8">
        <w:rPr>
          <w:rFonts w:asciiTheme="majorHAnsi" w:hAnsiTheme="majorHAnsi" w:cstheme="minorHAnsi"/>
          <w:sz w:val="24"/>
          <w:szCs w:val="24"/>
        </w:rPr>
        <w:tab/>
      </w:r>
      <w:r w:rsidR="008A70A8">
        <w:rPr>
          <w:rFonts w:asciiTheme="majorHAnsi" w:hAnsiTheme="majorHAnsi" w:cstheme="minorHAnsi"/>
          <w:sz w:val="24"/>
          <w:szCs w:val="24"/>
        </w:rPr>
        <w:tab/>
      </w:r>
      <w:r w:rsidR="008A70A8">
        <w:rPr>
          <w:rFonts w:asciiTheme="majorHAnsi" w:hAnsiTheme="majorHAnsi" w:cstheme="minorHAnsi"/>
          <w:sz w:val="24"/>
          <w:szCs w:val="24"/>
        </w:rPr>
        <w:tab/>
      </w:r>
      <w:r w:rsidR="008A70A8">
        <w:rPr>
          <w:rFonts w:asciiTheme="majorHAnsi" w:hAnsiTheme="majorHAnsi" w:cstheme="minorHAnsi"/>
          <w:sz w:val="24"/>
          <w:szCs w:val="24"/>
        </w:rPr>
        <w:tab/>
      </w:r>
    </w:p>
    <w:p w:rsidR="008A70A8" w:rsidRDefault="008A70A8" w:rsidP="008A70A8">
      <w:pPr>
        <w:shd w:val="clear" w:color="auto" w:fill="FFFFFF"/>
        <w:ind w:left="7200" w:firstLine="720"/>
        <w:rPr>
          <w:rFonts w:asciiTheme="minorHAnsi" w:hAnsiTheme="minorHAnsi" w:cstheme="minorHAnsi"/>
          <w:b/>
        </w:rPr>
      </w:pPr>
    </w:p>
    <w:p w:rsidR="0020767C" w:rsidRDefault="00E64A4F" w:rsidP="0020767C">
      <w:pPr>
        <w:shd w:val="clear" w:color="auto" w:fill="FFFFFF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Integration Developer </w:t>
      </w:r>
    </w:p>
    <w:p w:rsidR="0020767C" w:rsidRDefault="0020767C" w:rsidP="0020767C">
      <w:pPr>
        <w:shd w:val="clear" w:color="auto" w:fill="FFFFFF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0783610951</w:t>
      </w:r>
    </w:p>
    <w:p w:rsidR="0020767C" w:rsidRDefault="00CB4D19" w:rsidP="0020767C">
      <w:pPr>
        <w:shd w:val="clear" w:color="auto" w:fill="FFFFFF"/>
        <w:rPr>
          <w:rFonts w:asciiTheme="minorHAnsi" w:hAnsiTheme="minorHAnsi" w:cstheme="minorHAnsi"/>
          <w:b/>
        </w:rPr>
      </w:pPr>
      <w:hyperlink r:id="rId9" w:history="1">
        <w:r w:rsidRPr="00802271">
          <w:rPr>
            <w:rStyle w:val="Hyperlink"/>
            <w:rFonts w:asciiTheme="minorHAnsi" w:hAnsiTheme="minorHAnsi" w:cstheme="minorHAnsi"/>
            <w:b/>
          </w:rPr>
          <w:t>tysonmbonambi@gmail.com</w:t>
        </w:r>
      </w:hyperlink>
    </w:p>
    <w:p w:rsidR="00CB4D19" w:rsidRDefault="00CB4D19" w:rsidP="0020767C">
      <w:pPr>
        <w:shd w:val="clear" w:color="auto" w:fill="FFFFFF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LinkedIn: </w:t>
      </w:r>
      <w:r w:rsidRPr="00CB4D19">
        <w:rPr>
          <w:rFonts w:asciiTheme="minorHAnsi" w:hAnsiTheme="minorHAnsi" w:cstheme="minorHAnsi"/>
          <w:b/>
        </w:rPr>
        <w:t>https://www.linkedin.com/in/tyson-mbonambi-1a118410b/</w:t>
      </w:r>
    </w:p>
    <w:p w:rsidR="0020767C" w:rsidRDefault="0020767C" w:rsidP="0020767C">
      <w:pPr>
        <w:rPr>
          <w:rFonts w:asciiTheme="minorHAnsi" w:hAnsiTheme="minorHAnsi" w:cstheme="minorHAnsi"/>
        </w:rPr>
      </w:pPr>
    </w:p>
    <w:p w:rsidR="0020767C" w:rsidRPr="000100F8" w:rsidRDefault="0020767C" w:rsidP="0020767C">
      <w:pPr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PERSONAL DETAILS</w:t>
      </w:r>
      <w:r w:rsidR="000100F8">
        <w:rPr>
          <w:rFonts w:asciiTheme="majorHAnsi" w:hAnsiTheme="majorHAnsi" w:cstheme="minorHAnsi"/>
          <w:b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9"/>
        <w:gridCol w:w="6054"/>
      </w:tblGrid>
      <w:tr w:rsidR="00CB4D19" w:rsidTr="0020767C">
        <w:tc>
          <w:tcPr>
            <w:tcW w:w="1526" w:type="dxa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Last Name:</w:t>
            </w:r>
          </w:p>
        </w:tc>
        <w:tc>
          <w:tcPr>
            <w:tcW w:w="9490" w:type="dxa"/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Mbonambi</w:t>
            </w:r>
          </w:p>
        </w:tc>
      </w:tr>
      <w:tr w:rsidR="00CB4D19" w:rsidTr="0020767C">
        <w:tc>
          <w:tcPr>
            <w:tcW w:w="1526" w:type="dxa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First Name/s:</w:t>
            </w:r>
          </w:p>
        </w:tc>
        <w:tc>
          <w:tcPr>
            <w:tcW w:w="9490" w:type="dxa"/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Tyson Silence</w:t>
            </w:r>
          </w:p>
        </w:tc>
      </w:tr>
      <w:tr w:rsidR="00CB4D19" w:rsidTr="0020767C">
        <w:tc>
          <w:tcPr>
            <w:tcW w:w="1526" w:type="dxa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Nationality:</w:t>
            </w:r>
          </w:p>
        </w:tc>
        <w:bookmarkStart w:id="0" w:name="nationality"/>
        <w:tc>
          <w:tcPr>
            <w:tcW w:w="9490" w:type="dxa"/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fldChar w:fldCharType="begin">
                <w:ffData>
                  <w:name w:val="nationality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</w:rPr>
              <w:t>South African</w:t>
            </w:r>
            <w:r>
              <w:fldChar w:fldCharType="end"/>
            </w:r>
            <w:bookmarkEnd w:id="0"/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B4D19" w:rsidTr="0020767C">
        <w:tc>
          <w:tcPr>
            <w:tcW w:w="1526" w:type="dxa"/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 of Birth:</w:t>
            </w:r>
          </w:p>
          <w:p w:rsidR="0020767C" w:rsidRDefault="0020767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ID number:</w:t>
            </w:r>
          </w:p>
        </w:tc>
        <w:tc>
          <w:tcPr>
            <w:tcW w:w="9490" w:type="dxa"/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1987-05-20</w:t>
            </w:r>
          </w:p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8705206063089</w:t>
            </w:r>
          </w:p>
        </w:tc>
      </w:tr>
      <w:tr w:rsidR="00CB4D19" w:rsidTr="0020767C">
        <w:tc>
          <w:tcPr>
            <w:tcW w:w="1526" w:type="dxa"/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Availability:</w:t>
            </w:r>
          </w:p>
        </w:tc>
        <w:bookmarkStart w:id="1" w:name="availability"/>
        <w:tc>
          <w:tcPr>
            <w:tcW w:w="9490" w:type="dxa"/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fldChar w:fldCharType="begin">
                <w:ffData>
                  <w:name w:val="availability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</w:rPr>
              <w:t>Available with 1 calendar months’ notice</w:t>
            </w:r>
            <w:r>
              <w:fldChar w:fldCharType="end"/>
            </w:r>
            <w:bookmarkEnd w:id="1"/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B4D19" w:rsidTr="0020767C">
        <w:trPr>
          <w:trHeight w:val="68"/>
        </w:trPr>
        <w:tc>
          <w:tcPr>
            <w:tcW w:w="1526" w:type="dxa"/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Location:</w:t>
            </w:r>
          </w:p>
        </w:tc>
        <w:bookmarkStart w:id="2" w:name="location"/>
        <w:tc>
          <w:tcPr>
            <w:tcW w:w="9490" w:type="dxa"/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fldChar w:fldCharType="begin">
                <w:ffData>
                  <w:name w:val="location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</w:rPr>
              <w:t>Johannesburg</w:t>
            </w:r>
            <w:r>
              <w:fldChar w:fldCharType="end"/>
            </w:r>
            <w:bookmarkEnd w:id="2"/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B4D19" w:rsidTr="0020767C">
        <w:tc>
          <w:tcPr>
            <w:tcW w:w="1526" w:type="dxa"/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Gender:</w:t>
            </w:r>
          </w:p>
        </w:tc>
        <w:bookmarkStart w:id="3" w:name="gender"/>
        <w:tc>
          <w:tcPr>
            <w:tcW w:w="9490" w:type="dxa"/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fldChar w:fldCharType="begin">
                <w:ffData>
                  <w:name w:val="gender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</w:rPr>
              <w:t>Male</w:t>
            </w:r>
            <w:r>
              <w:fldChar w:fldCharType="end"/>
            </w:r>
            <w:bookmarkEnd w:id="3"/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B4D19" w:rsidTr="0020767C">
        <w:tc>
          <w:tcPr>
            <w:tcW w:w="1526" w:type="dxa"/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Race:</w:t>
            </w:r>
          </w:p>
        </w:tc>
        <w:bookmarkStart w:id="4" w:name="race"/>
        <w:tc>
          <w:tcPr>
            <w:tcW w:w="9490" w:type="dxa"/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fldChar w:fldCharType="begin">
                <w:ffData>
                  <w:name w:val="race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</w:rPr>
              <w:t>African</w:t>
            </w:r>
            <w:r>
              <w:fldChar w:fldCharType="end"/>
            </w:r>
            <w:bookmarkEnd w:id="4"/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B4D19" w:rsidTr="0020767C">
        <w:tc>
          <w:tcPr>
            <w:tcW w:w="1526" w:type="dxa"/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Languages:</w:t>
            </w:r>
          </w:p>
        </w:tc>
        <w:tc>
          <w:tcPr>
            <w:tcW w:w="9490" w:type="dxa"/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English/IsiZulu</w:t>
            </w:r>
          </w:p>
        </w:tc>
      </w:tr>
    </w:tbl>
    <w:p w:rsidR="0020767C" w:rsidRDefault="0020767C" w:rsidP="0020767C">
      <w:pPr>
        <w:rPr>
          <w:rFonts w:asciiTheme="minorHAnsi" w:hAnsiTheme="minorHAnsi" w:cstheme="minorHAnsi"/>
        </w:rPr>
      </w:pPr>
    </w:p>
    <w:p w:rsidR="0020767C" w:rsidRDefault="0020767C" w:rsidP="0020767C">
      <w:pPr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PROFILE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0"/>
        <w:gridCol w:w="10766"/>
      </w:tblGrid>
      <w:tr w:rsidR="0020767C" w:rsidTr="0020767C">
        <w:tc>
          <w:tcPr>
            <w:tcW w:w="11016" w:type="dxa"/>
            <w:gridSpan w:val="2"/>
          </w:tcPr>
          <w:p w:rsidR="0020767C" w:rsidRDefault="0020767C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Overview:</w:t>
            </w:r>
          </w:p>
          <w:p w:rsidR="0020767C" w:rsidRDefault="0020767C">
            <w:pPr>
              <w:rPr>
                <w:rFonts w:asciiTheme="minorHAnsi" w:hAnsiTheme="minorHAnsi" w:cstheme="minorHAnsi"/>
                <w:b/>
                <w:i/>
              </w:rPr>
            </w:pPr>
          </w:p>
        </w:tc>
      </w:tr>
      <w:tr w:rsidR="0020767C" w:rsidTr="0020767C">
        <w:trPr>
          <w:trHeight w:val="1478"/>
        </w:trPr>
        <w:tc>
          <w:tcPr>
            <w:tcW w:w="250" w:type="dxa"/>
          </w:tcPr>
          <w:p w:rsidR="0020767C" w:rsidRDefault="0020767C">
            <w:pPr>
              <w:rPr>
                <w:rFonts w:asciiTheme="minorHAnsi" w:hAnsiTheme="minorHAnsi" w:cstheme="minorHAnsi"/>
                <w:b/>
                <w:i/>
              </w:rPr>
            </w:pPr>
          </w:p>
        </w:tc>
        <w:tc>
          <w:tcPr>
            <w:tcW w:w="10766" w:type="dxa"/>
          </w:tcPr>
          <w:p w:rsidR="0020767C" w:rsidRDefault="00F2712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have 7</w:t>
            </w:r>
            <w:r w:rsidR="0081582F">
              <w:rPr>
                <w:rFonts w:asciiTheme="minorHAnsi" w:hAnsiTheme="minorHAnsi" w:cstheme="minorHAnsi"/>
              </w:rPr>
              <w:t xml:space="preserve"> years’ experience</w:t>
            </w:r>
            <w:r w:rsidR="0020767C">
              <w:rPr>
                <w:rFonts w:asciiTheme="minorHAnsi" w:hAnsiTheme="minorHAnsi" w:cstheme="minorHAnsi"/>
              </w:rPr>
              <w:t xml:space="preserve"> in middle</w:t>
            </w:r>
            <w:r w:rsidR="0081582F">
              <w:rPr>
                <w:rFonts w:asciiTheme="minorHAnsi" w:hAnsiTheme="minorHAnsi" w:cstheme="minorHAnsi"/>
              </w:rPr>
              <w:t>ware application development,</w:t>
            </w:r>
            <w:r w:rsidR="0020767C">
              <w:rPr>
                <w:rFonts w:asciiTheme="minorHAnsi" w:hAnsiTheme="minorHAnsi" w:cstheme="minorHAnsi"/>
              </w:rPr>
              <w:t xml:space="preserve"> application support and maintenance.  I started my career as a software programmer at TSC Technology </w:t>
            </w:r>
            <w:r w:rsidR="00EB02B7">
              <w:rPr>
                <w:rFonts w:asciiTheme="minorHAnsi" w:hAnsiTheme="minorHAnsi" w:cstheme="minorHAnsi"/>
              </w:rPr>
              <w:t xml:space="preserve">in </w:t>
            </w:r>
            <w:r w:rsidR="0020767C">
              <w:rPr>
                <w:rFonts w:asciiTheme="minorHAnsi" w:hAnsiTheme="minorHAnsi" w:cstheme="minorHAnsi"/>
              </w:rPr>
              <w:t>2009.  I have worked on internal projects for</w:t>
            </w:r>
            <w:r w:rsidR="00E64A4F">
              <w:rPr>
                <w:rFonts w:asciiTheme="minorHAnsi" w:hAnsiTheme="minorHAnsi" w:cstheme="minorHAnsi"/>
              </w:rPr>
              <w:t xml:space="preserve"> </w:t>
            </w:r>
            <w:r w:rsidR="00EB02B7">
              <w:rPr>
                <w:rFonts w:asciiTheme="minorHAnsi" w:hAnsiTheme="minorHAnsi" w:cstheme="minorHAnsi"/>
              </w:rPr>
              <w:t>JumpC</w:t>
            </w:r>
            <w:r>
              <w:rPr>
                <w:rFonts w:asciiTheme="minorHAnsi" w:hAnsiTheme="minorHAnsi" w:cstheme="minorHAnsi"/>
              </w:rPr>
              <w:t>o</w:t>
            </w:r>
            <w:r w:rsidR="00E64A4F">
              <w:rPr>
                <w:rFonts w:asciiTheme="minorHAnsi" w:hAnsiTheme="minorHAnsi" w:cstheme="minorHAnsi"/>
              </w:rPr>
              <w:t xml:space="preserve"> (TSC Technologies) developing</w:t>
            </w:r>
            <w:r w:rsidR="0081582F">
              <w:rPr>
                <w:rFonts w:asciiTheme="minorHAnsi" w:hAnsiTheme="minorHAnsi" w:cstheme="minorHAnsi"/>
              </w:rPr>
              <w:t xml:space="preserve"> Simple</w:t>
            </w:r>
            <w:r w:rsidR="0020767C">
              <w:rPr>
                <w:rFonts w:asciiTheme="minorHAnsi" w:hAnsiTheme="minorHAnsi" w:cstheme="minorHAnsi"/>
              </w:rPr>
              <w:t xml:space="preserve"> applications using WebSphere Message Broker and IBM </w:t>
            </w:r>
            <w:r w:rsidR="00E64A4F">
              <w:rPr>
                <w:rFonts w:asciiTheme="minorHAnsi" w:hAnsiTheme="minorHAnsi" w:cstheme="minorHAnsi"/>
              </w:rPr>
              <w:t>DataPower</w:t>
            </w:r>
            <w:r w:rsidR="0020767C">
              <w:rPr>
                <w:rFonts w:asciiTheme="minorHAnsi" w:hAnsiTheme="minorHAnsi" w:cstheme="minorHAnsi"/>
              </w:rPr>
              <w:t xml:space="preserve">.  I am certified as a Sun Certified Java Programmer (SCJA and SCJP) and have IBM qualifications. </w:t>
            </w:r>
            <w:r w:rsidR="00EB02B7">
              <w:rPr>
                <w:rFonts w:asciiTheme="minorHAnsi" w:hAnsiTheme="minorHAnsi" w:cstheme="minorHAnsi"/>
              </w:rPr>
              <w:t>I</w:t>
            </w:r>
            <w:r w:rsidR="00E64A4F">
              <w:rPr>
                <w:rFonts w:asciiTheme="minorHAnsi" w:hAnsiTheme="minorHAnsi" w:cstheme="minorHAnsi"/>
              </w:rPr>
              <w:t xml:space="preserve"> joined Nedbank as a Jumpco Contractor</w:t>
            </w:r>
            <w:r w:rsidR="0020767C">
              <w:rPr>
                <w:rFonts w:asciiTheme="minorHAnsi" w:hAnsiTheme="minorHAnsi" w:cstheme="minorHAnsi"/>
              </w:rPr>
              <w:t xml:space="preserve"> in 2010 and was offer</w:t>
            </w:r>
            <w:r w:rsidR="00E64A4F">
              <w:rPr>
                <w:rFonts w:asciiTheme="minorHAnsi" w:hAnsiTheme="minorHAnsi" w:cstheme="minorHAnsi"/>
              </w:rPr>
              <w:t>ed a permanent position in 2012</w:t>
            </w:r>
            <w:r w:rsidR="00FF72ED">
              <w:rPr>
                <w:rFonts w:asciiTheme="minorHAnsi" w:hAnsiTheme="minorHAnsi" w:cstheme="minorHAnsi"/>
              </w:rPr>
              <w:t>-2015</w:t>
            </w:r>
            <w:r w:rsidR="00EB02B7">
              <w:rPr>
                <w:rFonts w:asciiTheme="minorHAnsi" w:hAnsiTheme="minorHAnsi" w:cstheme="minorHAnsi"/>
              </w:rPr>
              <w:t xml:space="preserve"> a</w:t>
            </w:r>
            <w:r w:rsidR="00E64A4F">
              <w:rPr>
                <w:rFonts w:asciiTheme="minorHAnsi" w:hAnsiTheme="minorHAnsi" w:cstheme="minorHAnsi"/>
              </w:rPr>
              <w:t>s 2</w:t>
            </w:r>
            <w:r w:rsidR="00E64A4F" w:rsidRPr="00E64A4F">
              <w:rPr>
                <w:rFonts w:asciiTheme="minorHAnsi" w:hAnsiTheme="minorHAnsi" w:cstheme="minorHAnsi"/>
                <w:vertAlign w:val="superscript"/>
              </w:rPr>
              <w:t>nd</w:t>
            </w:r>
            <w:r w:rsidR="00E64A4F">
              <w:rPr>
                <w:rFonts w:asciiTheme="minorHAnsi" w:hAnsiTheme="minorHAnsi" w:cstheme="minorHAnsi"/>
              </w:rPr>
              <w:t xml:space="preserve"> line Application support and developer. I am </w:t>
            </w:r>
            <w:r w:rsidR="00FF72ED">
              <w:rPr>
                <w:rFonts w:asciiTheme="minorHAnsi" w:hAnsiTheme="minorHAnsi" w:cstheme="minorHAnsi"/>
              </w:rPr>
              <w:t xml:space="preserve">currently working for BCX consulting in standard bank as </w:t>
            </w:r>
            <w:r w:rsidR="00EB02B7">
              <w:rPr>
                <w:rFonts w:asciiTheme="minorHAnsi" w:hAnsiTheme="minorHAnsi" w:cstheme="minorHAnsi"/>
              </w:rPr>
              <w:t>integration developer, developing services using IBM DataPower, IBM API Connect and Message Broker.</w:t>
            </w:r>
          </w:p>
          <w:p w:rsidR="000100F8" w:rsidRDefault="000100F8">
            <w:pPr>
              <w:rPr>
                <w:rFonts w:asciiTheme="minorHAnsi" w:hAnsiTheme="minorHAnsi" w:cstheme="minorHAnsi"/>
              </w:rPr>
            </w:pPr>
          </w:p>
          <w:p w:rsidR="0020767C" w:rsidRDefault="0081582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Tyson’s primary</w:t>
            </w:r>
            <w:r w:rsidR="0020767C">
              <w:rPr>
                <w:rFonts w:asciiTheme="minorHAnsi" w:hAnsiTheme="minorHAnsi" w:cstheme="minorHAnsi"/>
              </w:rPr>
              <w:t xml:space="preserve"> focus areas are:</w:t>
            </w:r>
          </w:p>
          <w:p w:rsidR="0020767C" w:rsidRDefault="0020767C" w:rsidP="00E87623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</w:rPr>
              <w:t xml:space="preserve"> line application support</w:t>
            </w:r>
          </w:p>
          <w:p w:rsidR="0020767C" w:rsidRDefault="0020767C" w:rsidP="00E87623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Application Testing using SoapUI</w:t>
            </w:r>
          </w:p>
          <w:p w:rsidR="0020767C" w:rsidRDefault="00FF72ED" w:rsidP="00E87623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Com+ </w:t>
            </w:r>
            <w:r w:rsidR="0020767C">
              <w:rPr>
                <w:rFonts w:asciiTheme="minorHAnsi" w:hAnsiTheme="minorHAnsi" w:cstheme="minorHAnsi"/>
              </w:rPr>
              <w:t xml:space="preserve">Component configuration </w:t>
            </w:r>
          </w:p>
          <w:p w:rsidR="0020767C" w:rsidRDefault="0020767C" w:rsidP="00E87623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Documentation </w:t>
            </w:r>
          </w:p>
          <w:p w:rsidR="0020767C" w:rsidRDefault="0020767C" w:rsidP="00E87623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Power development</w:t>
            </w:r>
            <w:r w:rsidR="000100F8">
              <w:rPr>
                <w:rFonts w:asciiTheme="minorHAnsi" w:hAnsiTheme="minorHAnsi" w:cstheme="minorHAnsi"/>
              </w:rPr>
              <w:t xml:space="preserve">/ enhancement </w:t>
            </w:r>
          </w:p>
          <w:p w:rsidR="0020767C" w:rsidRDefault="0020767C" w:rsidP="00E87623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WTX Mapping</w:t>
            </w:r>
          </w:p>
          <w:p w:rsidR="0020767C" w:rsidRDefault="000100F8" w:rsidP="00E87623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Incident Management</w:t>
            </w:r>
          </w:p>
          <w:p w:rsidR="000100F8" w:rsidRDefault="000100F8" w:rsidP="00E87623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Problem Management </w:t>
            </w:r>
          </w:p>
          <w:p w:rsidR="000100F8" w:rsidRDefault="000100F8" w:rsidP="00E87623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Message Broker Support/ enhancement </w:t>
            </w:r>
          </w:p>
          <w:p w:rsidR="00F27129" w:rsidRDefault="0081582F" w:rsidP="00E87623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Mapping Using XSLT</w:t>
            </w:r>
          </w:p>
          <w:p w:rsidR="00FF72ED" w:rsidRDefault="00FF72ED" w:rsidP="00E87623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Web Service Development </w:t>
            </w:r>
          </w:p>
          <w:p w:rsidR="0081582F" w:rsidRDefault="0081582F" w:rsidP="00E87623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Multi-Protocol Gateway development </w:t>
            </w:r>
          </w:p>
          <w:p w:rsidR="00EB02B7" w:rsidRPr="00EB02B7" w:rsidRDefault="00EB02B7" w:rsidP="00EB02B7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IBM API Developer</w:t>
            </w:r>
          </w:p>
        </w:tc>
      </w:tr>
    </w:tbl>
    <w:p w:rsidR="0020767C" w:rsidRDefault="0020767C" w:rsidP="0020767C">
      <w:pPr>
        <w:rPr>
          <w:rFonts w:asciiTheme="majorHAnsi" w:hAnsiTheme="majorHAnsi" w:cstheme="minorHAnsi"/>
          <w:b/>
        </w:rPr>
      </w:pPr>
      <w:bookmarkStart w:id="5" w:name="_GoBack"/>
      <w:bookmarkEnd w:id="5"/>
      <w:r>
        <w:rPr>
          <w:rFonts w:asciiTheme="majorHAnsi" w:hAnsiTheme="majorHAnsi" w:cstheme="minorHAnsi"/>
          <w:b/>
        </w:rPr>
        <w:t>EDUCATION &amp; QUALIFICATIONS</w:t>
      </w: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18"/>
        <w:gridCol w:w="3960"/>
        <w:gridCol w:w="6138"/>
      </w:tblGrid>
      <w:tr w:rsidR="0020767C" w:rsidTr="0020767C">
        <w:tc>
          <w:tcPr>
            <w:tcW w:w="9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3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Institution/Organisation</w:t>
            </w:r>
          </w:p>
        </w:tc>
        <w:tc>
          <w:tcPr>
            <w:tcW w:w="61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Degree/Diploma/Certificate/Course/Training</w:t>
            </w:r>
          </w:p>
        </w:tc>
      </w:tr>
      <w:tr w:rsidR="0020767C" w:rsidTr="0020767C">
        <w:tc>
          <w:tcPr>
            <w:tcW w:w="9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2009</w:t>
            </w:r>
          </w:p>
        </w:tc>
        <w:tc>
          <w:tcPr>
            <w:tcW w:w="3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Jeppe College of Commerce</w:t>
            </w:r>
          </w:p>
        </w:tc>
        <w:tc>
          <w:tcPr>
            <w:tcW w:w="61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Advanced Diploma IT Programming</w:t>
            </w:r>
          </w:p>
        </w:tc>
      </w:tr>
      <w:tr w:rsidR="0020767C" w:rsidTr="0020767C">
        <w:tc>
          <w:tcPr>
            <w:tcW w:w="9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2009</w:t>
            </w:r>
          </w:p>
        </w:tc>
        <w:tc>
          <w:tcPr>
            <w:tcW w:w="3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Sun Microsoft</w:t>
            </w:r>
          </w:p>
        </w:tc>
        <w:tc>
          <w:tcPr>
            <w:tcW w:w="61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Sun Certified Associate for Java Platform</w:t>
            </w:r>
          </w:p>
        </w:tc>
      </w:tr>
      <w:tr w:rsidR="0020767C" w:rsidTr="0020767C">
        <w:tc>
          <w:tcPr>
            <w:tcW w:w="9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2008</w:t>
            </w:r>
          </w:p>
        </w:tc>
        <w:tc>
          <w:tcPr>
            <w:tcW w:w="3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Sun Microsoft </w:t>
            </w:r>
          </w:p>
        </w:tc>
        <w:tc>
          <w:tcPr>
            <w:tcW w:w="61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Sun Certified Java Programmer 5.0</w:t>
            </w:r>
          </w:p>
        </w:tc>
      </w:tr>
      <w:tr w:rsidR="0020767C" w:rsidTr="0020767C">
        <w:tc>
          <w:tcPr>
            <w:tcW w:w="9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2009</w:t>
            </w:r>
          </w:p>
        </w:tc>
        <w:tc>
          <w:tcPr>
            <w:tcW w:w="3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IBM</w:t>
            </w:r>
          </w:p>
        </w:tc>
        <w:tc>
          <w:tcPr>
            <w:tcW w:w="61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IBM Solution Developer WebSphere Message broker 6.1</w:t>
            </w:r>
          </w:p>
        </w:tc>
      </w:tr>
      <w:tr w:rsidR="0020767C" w:rsidTr="0020767C">
        <w:tc>
          <w:tcPr>
            <w:tcW w:w="9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3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IBM</w:t>
            </w:r>
          </w:p>
        </w:tc>
        <w:tc>
          <w:tcPr>
            <w:tcW w:w="61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IBM solution implementer WebSphere Data Power SOA Appliances </w:t>
            </w:r>
            <w:r w:rsidR="0081582F">
              <w:rPr>
                <w:rFonts w:asciiTheme="minorHAnsi" w:hAnsiTheme="minorHAnsi" w:cstheme="minorHAnsi"/>
              </w:rPr>
              <w:t>firmware. V</w:t>
            </w:r>
            <w:r>
              <w:rPr>
                <w:rFonts w:asciiTheme="minorHAnsi" w:hAnsiTheme="minorHAnsi" w:cstheme="minorHAnsi"/>
              </w:rPr>
              <w:t>3.7.3</w:t>
            </w:r>
          </w:p>
        </w:tc>
      </w:tr>
      <w:tr w:rsidR="0020767C" w:rsidTr="0020767C">
        <w:tc>
          <w:tcPr>
            <w:tcW w:w="9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3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IBM</w:t>
            </w:r>
          </w:p>
        </w:tc>
        <w:tc>
          <w:tcPr>
            <w:tcW w:w="61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IBM Certified BPM Developer BMP Blueprint; WebSphere Lombardi editionV7.1</w:t>
            </w:r>
          </w:p>
        </w:tc>
      </w:tr>
      <w:tr w:rsidR="00151EB6" w:rsidTr="0020767C">
        <w:tc>
          <w:tcPr>
            <w:tcW w:w="9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151EB6" w:rsidRDefault="00151EB6">
            <w:pPr>
              <w:tabs>
                <w:tab w:val="center" w:pos="4680"/>
                <w:tab w:val="right" w:pos="9360"/>
              </w:tabs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2016</w:t>
            </w:r>
          </w:p>
        </w:tc>
        <w:tc>
          <w:tcPr>
            <w:tcW w:w="3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151EB6" w:rsidRDefault="00D34C8E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SAFe</w:t>
            </w:r>
          </w:p>
        </w:tc>
        <w:tc>
          <w:tcPr>
            <w:tcW w:w="61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151EB6" w:rsidRDefault="00D34C8E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  <w:r w:rsidRPr="00151EB6">
              <w:rPr>
                <w:rFonts w:asciiTheme="minorHAnsi" w:hAnsiTheme="minorHAnsi" w:cstheme="minorHAnsi"/>
              </w:rPr>
              <w:t>Leading SAFe 4.0</w:t>
            </w:r>
            <w:r>
              <w:rPr>
                <w:rFonts w:asciiTheme="minorHAnsi" w:hAnsiTheme="minorHAnsi" w:cstheme="minorHAnsi"/>
              </w:rPr>
              <w:t xml:space="preserve"> certificate of completion </w:t>
            </w:r>
          </w:p>
        </w:tc>
      </w:tr>
      <w:tr w:rsidR="00D34C8E" w:rsidTr="0020767C">
        <w:tc>
          <w:tcPr>
            <w:tcW w:w="9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D34C8E" w:rsidRDefault="00D34C8E">
            <w:pPr>
              <w:tabs>
                <w:tab w:val="center" w:pos="4680"/>
                <w:tab w:val="right" w:pos="9360"/>
              </w:tabs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2016</w:t>
            </w:r>
          </w:p>
        </w:tc>
        <w:tc>
          <w:tcPr>
            <w:tcW w:w="3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D34C8E" w:rsidRDefault="00D34C8E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SAFe</w:t>
            </w:r>
          </w:p>
        </w:tc>
        <w:tc>
          <w:tcPr>
            <w:tcW w:w="61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D34C8E" w:rsidRPr="00151EB6" w:rsidRDefault="00D34C8E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  <w:r w:rsidRPr="00D34C8E">
              <w:rPr>
                <w:rFonts w:asciiTheme="minorHAnsi" w:hAnsiTheme="minorHAnsi" w:cstheme="minorHAnsi"/>
              </w:rPr>
              <w:t>SAFe 4.0 Agilist</w:t>
            </w:r>
            <w:r>
              <w:rPr>
                <w:rFonts w:asciiTheme="minorHAnsi" w:hAnsiTheme="minorHAnsi" w:cstheme="minorHAnsi"/>
              </w:rPr>
              <w:t xml:space="preserve"> SCALED AGILE FRAMEWORK</w:t>
            </w:r>
          </w:p>
        </w:tc>
      </w:tr>
    </w:tbl>
    <w:p w:rsidR="0096319D" w:rsidRPr="00935448" w:rsidRDefault="0020767C" w:rsidP="0020767C">
      <w:pPr>
        <w:rPr>
          <w:rFonts w:asciiTheme="majorHAnsi" w:hAnsiTheme="majorHAnsi" w:cstheme="minorHAnsi"/>
          <w:b/>
        </w:rPr>
      </w:pPr>
      <w:r w:rsidRPr="00935448">
        <w:rPr>
          <w:rFonts w:asciiTheme="majorHAnsi" w:hAnsiTheme="majorHAnsi" w:cstheme="minorHAnsi"/>
          <w:b/>
        </w:rPr>
        <w:lastRenderedPageBreak/>
        <w:t>Secondary Education</w:t>
      </w: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18"/>
        <w:gridCol w:w="3960"/>
        <w:gridCol w:w="3027"/>
        <w:gridCol w:w="3027"/>
      </w:tblGrid>
      <w:tr w:rsidR="0020767C" w:rsidTr="0020767C">
        <w:tc>
          <w:tcPr>
            <w:tcW w:w="9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3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Institution</w:t>
            </w:r>
          </w:p>
        </w:tc>
        <w:tc>
          <w:tcPr>
            <w:tcW w:w="3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Qualification</w:t>
            </w:r>
          </w:p>
        </w:tc>
        <w:tc>
          <w:tcPr>
            <w:tcW w:w="3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Subject</w:t>
            </w:r>
          </w:p>
        </w:tc>
      </w:tr>
      <w:tr w:rsidR="0020767C" w:rsidTr="0020767C">
        <w:tc>
          <w:tcPr>
            <w:tcW w:w="9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2006</w:t>
            </w:r>
          </w:p>
        </w:tc>
        <w:tc>
          <w:tcPr>
            <w:tcW w:w="3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Vulanidlela Secondary School</w:t>
            </w:r>
          </w:p>
        </w:tc>
        <w:tc>
          <w:tcPr>
            <w:tcW w:w="3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Grade 12 (Matric)</w:t>
            </w:r>
          </w:p>
        </w:tc>
        <w:tc>
          <w:tcPr>
            <w:tcW w:w="3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Mathematics</w:t>
            </w:r>
          </w:p>
        </w:tc>
      </w:tr>
      <w:tr w:rsidR="0020767C" w:rsidTr="0020767C">
        <w:tc>
          <w:tcPr>
            <w:tcW w:w="9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0767C" w:rsidRDefault="0020767C">
            <w:pPr>
              <w:tabs>
                <w:tab w:val="center" w:pos="4680"/>
                <w:tab w:val="right" w:pos="9360"/>
              </w:tabs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3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Accounting</w:t>
            </w:r>
          </w:p>
        </w:tc>
      </w:tr>
      <w:tr w:rsidR="0020767C" w:rsidTr="0020767C">
        <w:tc>
          <w:tcPr>
            <w:tcW w:w="9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0767C" w:rsidRDefault="0020767C">
            <w:pPr>
              <w:tabs>
                <w:tab w:val="center" w:pos="4680"/>
                <w:tab w:val="right" w:pos="9360"/>
              </w:tabs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3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Mercantile Law</w:t>
            </w:r>
          </w:p>
        </w:tc>
      </w:tr>
      <w:tr w:rsidR="0020767C" w:rsidTr="0020767C">
        <w:tc>
          <w:tcPr>
            <w:tcW w:w="9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0767C" w:rsidRDefault="0020767C">
            <w:pPr>
              <w:tabs>
                <w:tab w:val="center" w:pos="4680"/>
                <w:tab w:val="right" w:pos="9360"/>
              </w:tabs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3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Business economics</w:t>
            </w:r>
          </w:p>
        </w:tc>
      </w:tr>
      <w:tr w:rsidR="0020767C" w:rsidTr="0020767C">
        <w:tc>
          <w:tcPr>
            <w:tcW w:w="9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0767C" w:rsidRDefault="0020767C">
            <w:pPr>
              <w:tabs>
                <w:tab w:val="center" w:pos="4680"/>
                <w:tab w:val="right" w:pos="9360"/>
              </w:tabs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3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IsiZulu</w:t>
            </w:r>
          </w:p>
        </w:tc>
      </w:tr>
      <w:tr w:rsidR="0020767C" w:rsidTr="0020767C">
        <w:tc>
          <w:tcPr>
            <w:tcW w:w="9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0767C" w:rsidRDefault="0020767C">
            <w:pPr>
              <w:tabs>
                <w:tab w:val="center" w:pos="4680"/>
                <w:tab w:val="right" w:pos="9360"/>
              </w:tabs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39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02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English</w:t>
            </w:r>
          </w:p>
        </w:tc>
      </w:tr>
    </w:tbl>
    <w:p w:rsidR="00935448" w:rsidRDefault="00935448" w:rsidP="0020767C">
      <w:pPr>
        <w:rPr>
          <w:rFonts w:asciiTheme="majorHAnsi" w:hAnsiTheme="majorHAnsi" w:cstheme="minorHAnsi"/>
          <w:b/>
        </w:rPr>
      </w:pPr>
    </w:p>
    <w:p w:rsidR="00935448" w:rsidRPr="00935448" w:rsidRDefault="00935448" w:rsidP="0020767C">
      <w:pPr>
        <w:rPr>
          <w:rFonts w:asciiTheme="majorHAnsi" w:hAnsiTheme="majorHAnsi" w:cstheme="minorHAnsi"/>
          <w:b/>
        </w:rPr>
      </w:pPr>
      <w:r w:rsidRPr="00935448">
        <w:rPr>
          <w:rFonts w:asciiTheme="majorHAnsi" w:hAnsiTheme="majorHAnsi" w:cstheme="minorHAnsi"/>
          <w:b/>
        </w:rPr>
        <w:t>TERTIARY EDUCATION</w:t>
      </w: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48"/>
        <w:gridCol w:w="2473"/>
        <w:gridCol w:w="2795"/>
        <w:gridCol w:w="2400"/>
        <w:gridCol w:w="2400"/>
      </w:tblGrid>
      <w:tr w:rsidR="00935448" w:rsidTr="00935448">
        <w:tc>
          <w:tcPr>
            <w:tcW w:w="9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hideMark/>
          </w:tcPr>
          <w:p w:rsidR="00935448" w:rsidRDefault="00935448">
            <w:pPr>
              <w:tabs>
                <w:tab w:val="center" w:pos="4680"/>
                <w:tab w:val="right" w:pos="9360"/>
              </w:tabs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24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</w:tcPr>
          <w:p w:rsidR="00935448" w:rsidRDefault="00935448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hideMark/>
          </w:tcPr>
          <w:p w:rsidR="00935448" w:rsidRDefault="00935448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Institution</w:t>
            </w:r>
          </w:p>
        </w:tc>
        <w:tc>
          <w:tcPr>
            <w:tcW w:w="24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hideMark/>
          </w:tcPr>
          <w:p w:rsidR="00935448" w:rsidRDefault="00935448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Qualification</w:t>
            </w:r>
          </w:p>
        </w:tc>
        <w:tc>
          <w:tcPr>
            <w:tcW w:w="24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hideMark/>
          </w:tcPr>
          <w:p w:rsidR="00935448" w:rsidRDefault="00935448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Subject</w:t>
            </w:r>
          </w:p>
        </w:tc>
      </w:tr>
      <w:tr w:rsidR="00935448" w:rsidTr="00935448">
        <w:tc>
          <w:tcPr>
            <w:tcW w:w="9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935448" w:rsidRDefault="00935448" w:rsidP="000100F8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2007-2009</w:t>
            </w:r>
          </w:p>
        </w:tc>
        <w:tc>
          <w:tcPr>
            <w:tcW w:w="24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935448" w:rsidRDefault="00935448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7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935448" w:rsidRDefault="00935448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Jeppe Collage Of Commerce and Computer Studies</w:t>
            </w:r>
          </w:p>
        </w:tc>
        <w:tc>
          <w:tcPr>
            <w:tcW w:w="24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935448" w:rsidRDefault="00935448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Advanced Diploma IT Programming</w:t>
            </w:r>
          </w:p>
        </w:tc>
        <w:tc>
          <w:tcPr>
            <w:tcW w:w="24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935448" w:rsidRPr="0081582F" w:rsidRDefault="00935448" w:rsidP="00BC325C">
            <w:pPr>
              <w:tabs>
                <w:tab w:val="left" w:pos="3678"/>
              </w:tabs>
              <w:spacing w:before="10" w:after="10" w:line="240" w:lineRule="atLeast"/>
              <w:rPr>
                <w:rFonts w:asciiTheme="minorHAnsi" w:hAnsiTheme="minorHAnsi" w:cstheme="minorHAnsi"/>
              </w:rPr>
            </w:pPr>
            <w:r w:rsidRPr="0081582F">
              <w:rPr>
                <w:rFonts w:asciiTheme="minorHAnsi" w:hAnsiTheme="minorHAnsi" w:cstheme="minorHAnsi"/>
              </w:rPr>
              <w:t>Programming</w:t>
            </w:r>
          </w:p>
        </w:tc>
      </w:tr>
    </w:tbl>
    <w:p w:rsidR="00BC325C" w:rsidRDefault="00BC325C" w:rsidP="0020767C">
      <w:pPr>
        <w:rPr>
          <w:rFonts w:asciiTheme="majorHAnsi" w:hAnsiTheme="majorHAnsi" w:cstheme="minorHAnsi"/>
          <w:b/>
          <w:sz w:val="22"/>
          <w:szCs w:val="22"/>
        </w:rPr>
      </w:pPr>
    </w:p>
    <w:p w:rsidR="00FF72ED" w:rsidRDefault="00FF72ED" w:rsidP="00FF72ED">
      <w:pPr>
        <w:rPr>
          <w:rFonts w:asciiTheme="majorHAnsi" w:hAnsiTheme="majorHAnsi" w:cstheme="minorHAnsi"/>
          <w:b/>
          <w:sz w:val="22"/>
          <w:szCs w:val="22"/>
        </w:rPr>
      </w:pPr>
      <w:r>
        <w:rPr>
          <w:rFonts w:asciiTheme="majorHAnsi" w:hAnsiTheme="majorHAnsi" w:cstheme="minorHAnsi"/>
          <w:b/>
          <w:sz w:val="22"/>
          <w:szCs w:val="22"/>
        </w:rPr>
        <w:t>PROFESSIONAL EXPERIENCE</w:t>
      </w:r>
    </w:p>
    <w:p w:rsidR="00FF72ED" w:rsidRDefault="00FF72ED" w:rsidP="00FF72E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BCX (Consultant at Standard Bank)</w:t>
      </w:r>
    </w:p>
    <w:p w:rsidR="00FF72ED" w:rsidRDefault="00FF72ED" w:rsidP="00FF72E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Integration Developer</w:t>
      </w:r>
    </w:p>
    <w:p w:rsidR="00FF72ED" w:rsidRDefault="00FF72ED" w:rsidP="00FF72E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June 2015-current</w:t>
      </w:r>
    </w:p>
    <w:p w:rsidR="00FF72ED" w:rsidRDefault="00FF72ED" w:rsidP="00FF72ED">
      <w:pPr>
        <w:rPr>
          <w:rFonts w:asciiTheme="minorHAnsi" w:hAnsiTheme="minorHAnsi" w:cstheme="minorHAnsi"/>
          <w:b/>
          <w:sz w:val="22"/>
          <w:szCs w:val="22"/>
        </w:rPr>
      </w:pPr>
    </w:p>
    <w:p w:rsidR="00FF72ED" w:rsidRDefault="00FF72ED" w:rsidP="00FF72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>Responsibilities/Contributions</w:t>
      </w:r>
      <w:r>
        <w:rPr>
          <w:rFonts w:asciiTheme="minorHAnsi" w:hAnsiTheme="minorHAnsi" w:cstheme="minorHAnsi"/>
        </w:rPr>
        <w:t>:</w:t>
      </w:r>
    </w:p>
    <w:p w:rsidR="00577932" w:rsidRDefault="00577932" w:rsidP="00FF72ED">
      <w:pPr>
        <w:rPr>
          <w:rFonts w:asciiTheme="minorHAnsi" w:hAnsiTheme="minorHAnsi" w:cstheme="minorHAnsi"/>
        </w:rPr>
      </w:pPr>
    </w:p>
    <w:p w:rsidR="00FF72ED" w:rsidRDefault="00FF72ED" w:rsidP="00FF72ED">
      <w:pPr>
        <w:rPr>
          <w:rFonts w:asciiTheme="majorHAnsi" w:hAnsiTheme="majorHAnsi" w:cstheme="minorHAnsi"/>
          <w:b/>
        </w:rPr>
      </w:pPr>
      <w:r w:rsidRPr="0096319D">
        <w:rPr>
          <w:rFonts w:asciiTheme="majorHAnsi" w:hAnsiTheme="majorHAnsi" w:cstheme="minorHAnsi"/>
          <w:b/>
        </w:rPr>
        <w:t xml:space="preserve">IBM Data Power Development </w:t>
      </w:r>
    </w:p>
    <w:p w:rsidR="00CD170C" w:rsidRPr="0047466A" w:rsidRDefault="00CD170C" w:rsidP="00CD170C">
      <w:pPr>
        <w:pStyle w:val="Caption"/>
        <w:numPr>
          <w:ilvl w:val="0"/>
          <w:numId w:val="17"/>
        </w:numPr>
        <w:rPr>
          <w:rFonts w:asciiTheme="minorHAnsi" w:hAnsiTheme="minorHAnsi" w:cstheme="minorHAnsi"/>
          <w:b w:val="0"/>
          <w:szCs w:val="20"/>
        </w:rPr>
      </w:pPr>
      <w:r w:rsidRPr="0047466A">
        <w:rPr>
          <w:rFonts w:asciiTheme="minorHAnsi" w:hAnsiTheme="minorHAnsi" w:cstheme="minorHAnsi"/>
          <w:b w:val="0"/>
          <w:szCs w:val="20"/>
        </w:rPr>
        <w:t>Develop Web services</w:t>
      </w:r>
    </w:p>
    <w:p w:rsidR="00FF72ED" w:rsidRPr="0047466A" w:rsidRDefault="00CD170C" w:rsidP="00FF72ED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47466A">
        <w:rPr>
          <w:sz w:val="20"/>
          <w:szCs w:val="20"/>
        </w:rPr>
        <w:t>Develop Multiple protocol Gateway</w:t>
      </w:r>
    </w:p>
    <w:p w:rsidR="00CD170C" w:rsidRPr="0047466A" w:rsidRDefault="00CD170C" w:rsidP="00FF72ED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47466A">
        <w:rPr>
          <w:sz w:val="20"/>
          <w:szCs w:val="20"/>
        </w:rPr>
        <w:t xml:space="preserve">Configure </w:t>
      </w:r>
      <w:r w:rsidR="00487731" w:rsidRPr="0047466A">
        <w:rPr>
          <w:sz w:val="20"/>
          <w:szCs w:val="20"/>
        </w:rPr>
        <w:t>Deployment</w:t>
      </w:r>
      <w:r w:rsidRPr="0047466A">
        <w:rPr>
          <w:sz w:val="20"/>
          <w:szCs w:val="20"/>
        </w:rPr>
        <w:t xml:space="preserve"> Scripts</w:t>
      </w:r>
    </w:p>
    <w:p w:rsidR="00842DCA" w:rsidRPr="0047466A" w:rsidRDefault="00842DCA" w:rsidP="00FF72ED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47466A">
        <w:rPr>
          <w:sz w:val="20"/>
          <w:szCs w:val="20"/>
        </w:rPr>
        <w:t>Analysing and understanding integration architecture documents</w:t>
      </w:r>
    </w:p>
    <w:p w:rsidR="00842DCA" w:rsidRPr="0047466A" w:rsidRDefault="00842DCA" w:rsidP="00FF72ED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47466A">
        <w:rPr>
          <w:sz w:val="20"/>
          <w:szCs w:val="20"/>
        </w:rPr>
        <w:t xml:space="preserve">Mapping Using </w:t>
      </w:r>
      <w:r w:rsidR="0081582F" w:rsidRPr="0047466A">
        <w:rPr>
          <w:sz w:val="20"/>
          <w:szCs w:val="20"/>
        </w:rPr>
        <w:t>XSLT</w:t>
      </w:r>
    </w:p>
    <w:p w:rsidR="00842DCA" w:rsidRPr="0047466A" w:rsidRDefault="00842DCA" w:rsidP="00FF72ED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47466A">
        <w:rPr>
          <w:sz w:val="20"/>
          <w:szCs w:val="20"/>
        </w:rPr>
        <w:t>3</w:t>
      </w:r>
      <w:r w:rsidRPr="0047466A">
        <w:rPr>
          <w:sz w:val="20"/>
          <w:szCs w:val="20"/>
          <w:vertAlign w:val="superscript"/>
        </w:rPr>
        <w:t>rd</w:t>
      </w:r>
      <w:r w:rsidRPr="0047466A">
        <w:rPr>
          <w:sz w:val="20"/>
          <w:szCs w:val="20"/>
        </w:rPr>
        <w:t xml:space="preserve"> line application Support</w:t>
      </w:r>
    </w:p>
    <w:p w:rsidR="00151EB6" w:rsidRDefault="00842DCA" w:rsidP="00151EB6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47466A">
        <w:rPr>
          <w:sz w:val="20"/>
          <w:szCs w:val="20"/>
        </w:rPr>
        <w:t xml:space="preserve">JWT </w:t>
      </w:r>
      <w:r w:rsidR="00980CD6">
        <w:rPr>
          <w:sz w:val="20"/>
          <w:szCs w:val="20"/>
        </w:rPr>
        <w:t xml:space="preserve">Token </w:t>
      </w:r>
      <w:r w:rsidRPr="0047466A">
        <w:rPr>
          <w:sz w:val="20"/>
          <w:szCs w:val="20"/>
        </w:rPr>
        <w:t>Development</w:t>
      </w:r>
    </w:p>
    <w:p w:rsidR="00935448" w:rsidRPr="0047466A" w:rsidRDefault="00935448" w:rsidP="00151EB6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API Development</w:t>
      </w:r>
    </w:p>
    <w:p w:rsidR="00FF72ED" w:rsidRPr="0096319D" w:rsidRDefault="00FF72ED" w:rsidP="00FF72ED">
      <w:pPr>
        <w:spacing w:line="276" w:lineRule="auto"/>
        <w:rPr>
          <w:rFonts w:asciiTheme="majorHAnsi" w:hAnsiTheme="majorHAnsi"/>
          <w:b/>
        </w:rPr>
      </w:pPr>
      <w:r w:rsidRPr="0096319D">
        <w:rPr>
          <w:rFonts w:asciiTheme="majorHAnsi" w:hAnsiTheme="majorHAnsi"/>
          <w:b/>
        </w:rPr>
        <w:t>IBM Message Broker</w:t>
      </w:r>
      <w:r w:rsidR="00151EB6">
        <w:rPr>
          <w:rFonts w:asciiTheme="majorHAnsi" w:hAnsiTheme="majorHAnsi"/>
          <w:b/>
        </w:rPr>
        <w:t xml:space="preserve"> Development </w:t>
      </w:r>
      <w:r w:rsidRPr="0096319D">
        <w:rPr>
          <w:rFonts w:asciiTheme="majorHAnsi" w:hAnsiTheme="majorHAnsi"/>
          <w:b/>
        </w:rPr>
        <w:t xml:space="preserve"> </w:t>
      </w:r>
    </w:p>
    <w:p w:rsidR="00151EB6" w:rsidRPr="0047466A" w:rsidRDefault="00151EB6" w:rsidP="00151EB6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0"/>
          <w:szCs w:val="20"/>
        </w:rPr>
      </w:pPr>
      <w:r w:rsidRPr="0047466A">
        <w:rPr>
          <w:rFonts w:asciiTheme="minorHAnsi" w:hAnsiTheme="minorHAnsi" w:cstheme="minorHAnsi"/>
          <w:sz w:val="20"/>
          <w:szCs w:val="20"/>
        </w:rPr>
        <w:t>Message</w:t>
      </w:r>
      <w:r w:rsidR="0081582F" w:rsidRPr="0047466A">
        <w:rPr>
          <w:rFonts w:asciiTheme="minorHAnsi" w:hAnsiTheme="minorHAnsi" w:cstheme="minorHAnsi"/>
          <w:sz w:val="20"/>
          <w:szCs w:val="20"/>
        </w:rPr>
        <w:t xml:space="preserve"> broker File Upload Development</w:t>
      </w:r>
    </w:p>
    <w:p w:rsidR="0081582F" w:rsidRPr="0047466A" w:rsidRDefault="0081582F" w:rsidP="00151EB6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0"/>
          <w:szCs w:val="20"/>
        </w:rPr>
      </w:pPr>
      <w:r w:rsidRPr="0047466A">
        <w:rPr>
          <w:rFonts w:asciiTheme="minorHAnsi" w:hAnsiTheme="minorHAnsi" w:cstheme="minorHAnsi"/>
          <w:sz w:val="20"/>
          <w:szCs w:val="20"/>
        </w:rPr>
        <w:t xml:space="preserve">Telkom Data </w:t>
      </w:r>
      <w:r w:rsidR="00935448" w:rsidRPr="0047466A">
        <w:rPr>
          <w:rFonts w:asciiTheme="minorHAnsi" w:hAnsiTheme="minorHAnsi" w:cstheme="minorHAnsi"/>
          <w:sz w:val="20"/>
          <w:szCs w:val="20"/>
        </w:rPr>
        <w:t xml:space="preserve">Bundle </w:t>
      </w:r>
      <w:r w:rsidR="00935448">
        <w:rPr>
          <w:rFonts w:asciiTheme="minorHAnsi" w:hAnsiTheme="minorHAnsi" w:cstheme="minorHAnsi"/>
          <w:sz w:val="20"/>
          <w:szCs w:val="20"/>
        </w:rPr>
        <w:t>Development</w:t>
      </w:r>
    </w:p>
    <w:p w:rsidR="0081582F" w:rsidRPr="0047466A" w:rsidRDefault="0081582F" w:rsidP="0081582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0"/>
          <w:szCs w:val="20"/>
        </w:rPr>
      </w:pPr>
      <w:r w:rsidRPr="0047466A">
        <w:rPr>
          <w:rFonts w:asciiTheme="minorHAnsi" w:hAnsiTheme="minorHAnsi" w:cstheme="minorHAnsi"/>
          <w:sz w:val="20"/>
          <w:szCs w:val="20"/>
        </w:rPr>
        <w:t>Configure Deployment Scripts</w:t>
      </w:r>
    </w:p>
    <w:p w:rsidR="00FF72ED" w:rsidRPr="00151EB6" w:rsidRDefault="00FF72ED" w:rsidP="00151EB6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Tools and Technology:</w:t>
      </w:r>
    </w:p>
    <w:p w:rsidR="00FF72ED" w:rsidRDefault="00151EB6" w:rsidP="00FF72E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Splunk</w:t>
      </w:r>
    </w:p>
    <w:p w:rsidR="00FF72ED" w:rsidRDefault="00FF72ED" w:rsidP="00FF72E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SoapUI</w:t>
      </w:r>
    </w:p>
    <w:p w:rsidR="00FF72ED" w:rsidRDefault="00151EB6" w:rsidP="00FF72E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Notepad++</w:t>
      </w:r>
    </w:p>
    <w:p w:rsidR="00151EB6" w:rsidRDefault="00151EB6" w:rsidP="00FF72E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Oxygen XML Developer</w:t>
      </w:r>
    </w:p>
    <w:p w:rsidR="00FF72ED" w:rsidRDefault="00FF72ED" w:rsidP="00FF72E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Message Broker toolkit</w:t>
      </w:r>
    </w:p>
    <w:p w:rsidR="00151EB6" w:rsidRDefault="00151EB6" w:rsidP="00FF72E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PostMan</w:t>
      </w:r>
    </w:p>
    <w:p w:rsidR="00151EB6" w:rsidRDefault="00151EB6" w:rsidP="00FF72E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Aqua Data Studio </w:t>
      </w:r>
    </w:p>
    <w:p w:rsidR="00935448" w:rsidRDefault="00935448" w:rsidP="00FF72E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GIT</w:t>
      </w:r>
    </w:p>
    <w:p w:rsidR="00935448" w:rsidRPr="009A0898" w:rsidRDefault="00935448" w:rsidP="009A089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Node JS</w:t>
      </w:r>
    </w:p>
    <w:p w:rsidR="00935448" w:rsidRDefault="00935448" w:rsidP="00FF72E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REST</w:t>
      </w:r>
    </w:p>
    <w:p w:rsidR="009A0898" w:rsidRDefault="009A0898" w:rsidP="00FF72E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JSON</w:t>
      </w:r>
    </w:p>
    <w:p w:rsidR="00FF72ED" w:rsidRDefault="00FF72ED" w:rsidP="00FF72ED">
      <w:pPr>
        <w:rPr>
          <w:rFonts w:asciiTheme="majorHAnsi" w:hAnsiTheme="majorHAnsi" w:cstheme="minorHAnsi"/>
          <w:b/>
          <w:sz w:val="24"/>
        </w:rPr>
      </w:pPr>
    </w:p>
    <w:p w:rsidR="00FF72ED" w:rsidRDefault="00FF72ED" w:rsidP="00FF72ED">
      <w:pPr>
        <w:rPr>
          <w:rFonts w:asciiTheme="majorHAnsi" w:hAnsiTheme="majorHAnsi" w:cstheme="minorHAnsi"/>
          <w:b/>
          <w:sz w:val="24"/>
        </w:rPr>
      </w:pPr>
    </w:p>
    <w:p w:rsidR="00935448" w:rsidRDefault="00935448" w:rsidP="0020767C">
      <w:pPr>
        <w:rPr>
          <w:rFonts w:asciiTheme="majorHAnsi" w:hAnsiTheme="majorHAnsi" w:cstheme="minorHAnsi"/>
          <w:b/>
          <w:sz w:val="22"/>
          <w:szCs w:val="22"/>
        </w:rPr>
      </w:pPr>
    </w:p>
    <w:p w:rsidR="009A0898" w:rsidRDefault="009A0898" w:rsidP="0020767C">
      <w:pPr>
        <w:rPr>
          <w:rFonts w:asciiTheme="majorHAnsi" w:hAnsiTheme="majorHAnsi" w:cstheme="minorHAnsi"/>
          <w:b/>
          <w:sz w:val="22"/>
          <w:szCs w:val="22"/>
        </w:rPr>
      </w:pPr>
    </w:p>
    <w:p w:rsidR="0020767C" w:rsidRDefault="0020767C" w:rsidP="0020767C">
      <w:pPr>
        <w:rPr>
          <w:rFonts w:asciiTheme="majorHAnsi" w:hAnsiTheme="majorHAnsi" w:cstheme="minorHAnsi"/>
          <w:b/>
          <w:sz w:val="22"/>
          <w:szCs w:val="22"/>
        </w:rPr>
      </w:pPr>
      <w:r>
        <w:rPr>
          <w:rFonts w:asciiTheme="majorHAnsi" w:hAnsiTheme="majorHAnsi" w:cstheme="minorHAnsi"/>
          <w:b/>
          <w:sz w:val="22"/>
          <w:szCs w:val="22"/>
        </w:rPr>
        <w:lastRenderedPageBreak/>
        <w:t>PROFESSIONAL EXPERIENCE</w:t>
      </w:r>
    </w:p>
    <w:p w:rsidR="0020767C" w:rsidRDefault="0020767C" w:rsidP="0020767C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Nedbank GT</w:t>
      </w:r>
    </w:p>
    <w:p w:rsidR="0020767C" w:rsidRDefault="00A920AF" w:rsidP="0020767C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Senior </w:t>
      </w:r>
      <w:r w:rsidR="0020767C">
        <w:rPr>
          <w:rFonts w:asciiTheme="minorHAnsi" w:hAnsiTheme="minorHAnsi" w:cstheme="minorHAnsi"/>
          <w:b/>
          <w:sz w:val="22"/>
          <w:szCs w:val="22"/>
        </w:rPr>
        <w:t>Programmer</w:t>
      </w:r>
    </w:p>
    <w:p w:rsidR="0020767C" w:rsidRDefault="00FF72ED" w:rsidP="0020767C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June 2012-2015</w:t>
      </w:r>
    </w:p>
    <w:p w:rsidR="0020767C" w:rsidRDefault="0020767C" w:rsidP="0020767C">
      <w:pPr>
        <w:rPr>
          <w:rFonts w:asciiTheme="minorHAnsi" w:hAnsiTheme="minorHAnsi" w:cstheme="minorHAnsi"/>
          <w:b/>
          <w:sz w:val="22"/>
          <w:szCs w:val="22"/>
        </w:rPr>
      </w:pPr>
    </w:p>
    <w:p w:rsidR="0020767C" w:rsidRDefault="0020767C" w:rsidP="0020767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>Responsibilities/Contributions</w:t>
      </w:r>
      <w:r>
        <w:rPr>
          <w:rFonts w:asciiTheme="minorHAnsi" w:hAnsiTheme="minorHAnsi" w:cstheme="minorHAnsi"/>
        </w:rPr>
        <w:t>:</w:t>
      </w:r>
    </w:p>
    <w:p w:rsidR="0096319D" w:rsidRDefault="0096319D" w:rsidP="0020767C">
      <w:pPr>
        <w:rPr>
          <w:rFonts w:asciiTheme="minorHAnsi" w:hAnsiTheme="minorHAnsi" w:cstheme="minorHAnsi"/>
        </w:rPr>
      </w:pPr>
    </w:p>
    <w:p w:rsidR="0096319D" w:rsidRDefault="0096319D" w:rsidP="0020767C">
      <w:pPr>
        <w:rPr>
          <w:rFonts w:asciiTheme="majorHAnsi" w:hAnsiTheme="majorHAnsi" w:cstheme="minorHAnsi"/>
          <w:b/>
        </w:rPr>
      </w:pPr>
      <w:r w:rsidRPr="0096319D">
        <w:rPr>
          <w:rFonts w:asciiTheme="majorHAnsi" w:hAnsiTheme="majorHAnsi" w:cstheme="minorHAnsi"/>
          <w:b/>
        </w:rPr>
        <w:t xml:space="preserve">IBM Data Power Development / Enhancement </w:t>
      </w:r>
    </w:p>
    <w:p w:rsidR="0096319D" w:rsidRDefault="0096319D" w:rsidP="00E87623">
      <w:pPr>
        <w:pStyle w:val="Caption"/>
        <w:numPr>
          <w:ilvl w:val="0"/>
          <w:numId w:val="17"/>
        </w:numPr>
        <w:rPr>
          <w:rFonts w:asciiTheme="minorHAnsi" w:hAnsiTheme="minorHAnsi" w:cstheme="minorHAnsi"/>
          <w:b w:val="0"/>
          <w:szCs w:val="20"/>
        </w:rPr>
      </w:pPr>
      <w:r>
        <w:rPr>
          <w:rFonts w:asciiTheme="minorHAnsi" w:hAnsiTheme="minorHAnsi" w:cstheme="minorHAnsi"/>
          <w:b w:val="0"/>
          <w:szCs w:val="20"/>
        </w:rPr>
        <w:t xml:space="preserve">Provide Production Support and incident management </w:t>
      </w:r>
    </w:p>
    <w:p w:rsidR="0096319D" w:rsidRDefault="0096319D" w:rsidP="00E8762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Data Power error troubleshooting and service enhancement.</w:t>
      </w:r>
    </w:p>
    <w:p w:rsidR="0096319D" w:rsidRDefault="0096319D" w:rsidP="00E8762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WTX Mapping </w:t>
      </w:r>
    </w:p>
    <w:p w:rsidR="0096319D" w:rsidRPr="0096319D" w:rsidRDefault="0096319D" w:rsidP="00E87623">
      <w:pPr>
        <w:pStyle w:val="ListParagraph"/>
        <w:numPr>
          <w:ilvl w:val="0"/>
          <w:numId w:val="17"/>
        </w:numPr>
        <w:rPr>
          <w:rFonts w:asciiTheme="majorHAnsi" w:hAnsiTheme="majorHAnsi" w:cstheme="minorHAnsi"/>
          <w:b/>
        </w:rPr>
      </w:pPr>
      <w:r>
        <w:rPr>
          <w:rFonts w:asciiTheme="minorHAnsi" w:hAnsiTheme="minorHAnsi" w:cstheme="minorHAnsi"/>
          <w:sz w:val="20"/>
          <w:szCs w:val="20"/>
        </w:rPr>
        <w:t xml:space="preserve">Build </w:t>
      </w:r>
      <w:r w:rsidR="00EB02B7">
        <w:rPr>
          <w:rFonts w:asciiTheme="minorHAnsi" w:hAnsiTheme="minorHAnsi" w:cstheme="minorHAnsi"/>
          <w:sz w:val="20"/>
          <w:szCs w:val="20"/>
        </w:rPr>
        <w:t>MPG (Multi-Protocol Gateway)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B02B7">
        <w:rPr>
          <w:rFonts w:asciiTheme="minorHAnsi" w:hAnsiTheme="minorHAnsi" w:cstheme="minorHAnsi"/>
          <w:sz w:val="20"/>
          <w:szCs w:val="20"/>
        </w:rPr>
        <w:t>For transformation</w:t>
      </w:r>
    </w:p>
    <w:p w:rsidR="0096319D" w:rsidRPr="0096319D" w:rsidRDefault="0096319D" w:rsidP="00E87623">
      <w:pPr>
        <w:pStyle w:val="ListParagraph"/>
        <w:numPr>
          <w:ilvl w:val="0"/>
          <w:numId w:val="17"/>
        </w:numPr>
        <w:rPr>
          <w:rFonts w:asciiTheme="majorHAnsi" w:hAnsiTheme="majorHAnsi" w:cstheme="minorHAnsi"/>
          <w:b/>
        </w:rPr>
      </w:pPr>
      <w:r>
        <w:rPr>
          <w:rFonts w:asciiTheme="minorHAnsi" w:hAnsiTheme="minorHAnsi" w:cstheme="minorHAnsi"/>
          <w:sz w:val="20"/>
          <w:szCs w:val="20"/>
        </w:rPr>
        <w:t>Build WSP</w:t>
      </w:r>
      <w:r w:rsidR="00EB02B7">
        <w:rPr>
          <w:rFonts w:asciiTheme="minorHAnsi" w:hAnsiTheme="minorHAnsi" w:cstheme="minorHAnsi"/>
          <w:sz w:val="20"/>
          <w:szCs w:val="20"/>
        </w:rPr>
        <w:t xml:space="preserve"> (Web Service Proxy)</w:t>
      </w:r>
    </w:p>
    <w:p w:rsidR="000100F8" w:rsidRPr="0096319D" w:rsidRDefault="000100F8" w:rsidP="000100F8">
      <w:pPr>
        <w:spacing w:line="276" w:lineRule="auto"/>
        <w:rPr>
          <w:rFonts w:asciiTheme="majorHAnsi" w:hAnsiTheme="majorHAnsi"/>
          <w:b/>
        </w:rPr>
      </w:pPr>
      <w:r w:rsidRPr="0096319D">
        <w:rPr>
          <w:rFonts w:asciiTheme="majorHAnsi" w:hAnsiTheme="majorHAnsi"/>
          <w:b/>
        </w:rPr>
        <w:t>IBM Message Broker Support</w:t>
      </w:r>
      <w:r w:rsidR="0096319D" w:rsidRPr="0096319D">
        <w:rPr>
          <w:rFonts w:asciiTheme="majorHAnsi" w:hAnsiTheme="majorHAnsi"/>
          <w:b/>
        </w:rPr>
        <w:t xml:space="preserve"> / Enhancement </w:t>
      </w:r>
    </w:p>
    <w:p w:rsidR="000100F8" w:rsidRPr="0047466A" w:rsidRDefault="000100F8" w:rsidP="00E87623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47466A">
        <w:rPr>
          <w:rFonts w:asciiTheme="minorHAnsi" w:hAnsiTheme="minorHAnsi" w:cstheme="minorHAnsi"/>
          <w:sz w:val="20"/>
          <w:szCs w:val="20"/>
        </w:rPr>
        <w:t>Support of message flows.</w:t>
      </w:r>
    </w:p>
    <w:p w:rsidR="000100F8" w:rsidRPr="0047466A" w:rsidRDefault="000100F8" w:rsidP="00E87623">
      <w:pPr>
        <w:pStyle w:val="ListParagraph"/>
        <w:numPr>
          <w:ilvl w:val="0"/>
          <w:numId w:val="16"/>
        </w:numPr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47466A">
        <w:rPr>
          <w:rFonts w:asciiTheme="minorHAnsi" w:hAnsiTheme="minorHAnsi" w:cstheme="minorHAnsi"/>
          <w:sz w:val="20"/>
          <w:szCs w:val="20"/>
        </w:rPr>
        <w:t>To maintain and do problems resolutions within existing solutions.</w:t>
      </w:r>
    </w:p>
    <w:p w:rsidR="000100F8" w:rsidRPr="0047466A" w:rsidRDefault="000100F8" w:rsidP="00E87623">
      <w:pPr>
        <w:pStyle w:val="ListParagraph"/>
        <w:numPr>
          <w:ilvl w:val="0"/>
          <w:numId w:val="16"/>
        </w:numPr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47466A">
        <w:rPr>
          <w:rFonts w:asciiTheme="minorHAnsi" w:hAnsiTheme="minorHAnsi" w:cstheme="minorHAnsi"/>
          <w:sz w:val="20"/>
          <w:szCs w:val="20"/>
        </w:rPr>
        <w:t xml:space="preserve">Deploy new and changes to production using Jenkins </w:t>
      </w:r>
    </w:p>
    <w:p w:rsidR="000100F8" w:rsidRPr="0047466A" w:rsidRDefault="000100F8" w:rsidP="00E87623">
      <w:pPr>
        <w:pStyle w:val="ListParagraph"/>
        <w:numPr>
          <w:ilvl w:val="0"/>
          <w:numId w:val="16"/>
        </w:numPr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47466A">
        <w:rPr>
          <w:rFonts w:asciiTheme="minorHAnsi" w:hAnsiTheme="minorHAnsi" w:cstheme="minorHAnsi"/>
          <w:sz w:val="20"/>
          <w:szCs w:val="20"/>
        </w:rPr>
        <w:t>Doing environment checks and make sure that they are ready for code deployment, both for test and production</w:t>
      </w:r>
    </w:p>
    <w:p w:rsidR="0020767C" w:rsidRDefault="0020767C" w:rsidP="0020767C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Tools and Technology:</w:t>
      </w:r>
    </w:p>
    <w:p w:rsidR="0020767C" w:rsidRDefault="0020767C" w:rsidP="00E8762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MQ visual Editor</w:t>
      </w:r>
    </w:p>
    <w:p w:rsidR="0020767C" w:rsidRDefault="0020767C" w:rsidP="00E8762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Dbeaver</w:t>
      </w:r>
    </w:p>
    <w:p w:rsidR="0020767C" w:rsidRDefault="0020767C" w:rsidP="00E8762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WinSCP</w:t>
      </w:r>
    </w:p>
    <w:p w:rsidR="0020767C" w:rsidRDefault="0020767C" w:rsidP="00E8762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SoapUI</w:t>
      </w:r>
    </w:p>
    <w:p w:rsidR="0020767C" w:rsidRDefault="0020767C" w:rsidP="00E8762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WTX design Studio 8.4</w:t>
      </w:r>
    </w:p>
    <w:p w:rsidR="0020767C" w:rsidRDefault="0020767C" w:rsidP="00E8762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IBM Process Design 8.0</w:t>
      </w:r>
    </w:p>
    <w:p w:rsidR="0020767C" w:rsidRDefault="0020767C" w:rsidP="00E8762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WTX utility</w:t>
      </w:r>
    </w:p>
    <w:p w:rsidR="0020767C" w:rsidRDefault="0020767C" w:rsidP="00E8762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Service Manager</w:t>
      </w:r>
    </w:p>
    <w:p w:rsidR="0020767C" w:rsidRDefault="0020767C" w:rsidP="00E8762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Wamp server </w:t>
      </w:r>
    </w:p>
    <w:p w:rsidR="00151EB6" w:rsidRPr="00151EB6" w:rsidRDefault="0096319D" w:rsidP="0020767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Message Broker toolkit</w:t>
      </w:r>
    </w:p>
    <w:p w:rsidR="0020767C" w:rsidRDefault="0020767C" w:rsidP="0020767C">
      <w:pPr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b/>
          <w:sz w:val="24"/>
        </w:rPr>
        <w:t>PROFESSIONAL EXPERIENCE</w:t>
      </w:r>
    </w:p>
    <w:p w:rsidR="0020767C" w:rsidRDefault="0020767C" w:rsidP="0020767C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Nedbank GT outsourced from TSC</w:t>
      </w:r>
    </w:p>
    <w:p w:rsidR="0020767C" w:rsidRDefault="0020767C" w:rsidP="0020767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Jump Start Developer (TSC contractor)</w:t>
      </w:r>
    </w:p>
    <w:p w:rsidR="0020767C" w:rsidRDefault="0020767C" w:rsidP="0020767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April 2010 – May 2012</w:t>
      </w:r>
    </w:p>
    <w:p w:rsidR="0020767C" w:rsidRDefault="0020767C" w:rsidP="0020767C">
      <w:pPr>
        <w:rPr>
          <w:rFonts w:asciiTheme="minorHAnsi" w:hAnsiTheme="minorHAnsi" w:cstheme="minorHAnsi"/>
          <w:b/>
          <w:sz w:val="22"/>
          <w:szCs w:val="22"/>
        </w:rPr>
      </w:pPr>
    </w:p>
    <w:p w:rsidR="0020767C" w:rsidRDefault="0020767C" w:rsidP="0020767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>Responsibilities/Contributions</w:t>
      </w:r>
      <w:r>
        <w:rPr>
          <w:rFonts w:asciiTheme="minorHAnsi" w:hAnsiTheme="minorHAnsi" w:cstheme="minorHAnsi"/>
        </w:rPr>
        <w:t>:</w:t>
      </w:r>
    </w:p>
    <w:p w:rsidR="0020767C" w:rsidRDefault="0020767C" w:rsidP="00E87623">
      <w:pPr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Migrating </w:t>
      </w:r>
      <w:r w:rsidR="00FF72ED">
        <w:rPr>
          <w:rFonts w:asciiTheme="minorHAnsi" w:hAnsiTheme="minorHAnsi" w:cstheme="minorHAnsi"/>
          <w:color w:val="000000" w:themeColor="text1"/>
        </w:rPr>
        <w:t>services from</w:t>
      </w:r>
      <w:r>
        <w:rPr>
          <w:rFonts w:asciiTheme="minorHAnsi" w:hAnsiTheme="minorHAnsi" w:cstheme="minorHAnsi"/>
          <w:color w:val="000000" w:themeColor="text1"/>
        </w:rPr>
        <w:t xml:space="preserve"> old middleware t</w:t>
      </w:r>
      <w:r w:rsidR="00935448">
        <w:rPr>
          <w:rFonts w:asciiTheme="minorHAnsi" w:hAnsiTheme="minorHAnsi" w:cstheme="minorHAnsi"/>
          <w:color w:val="000000" w:themeColor="text1"/>
        </w:rPr>
        <w:t>o new middleware using WTX and DataP</w:t>
      </w:r>
      <w:r>
        <w:rPr>
          <w:rFonts w:asciiTheme="minorHAnsi" w:hAnsiTheme="minorHAnsi" w:cstheme="minorHAnsi"/>
          <w:color w:val="000000" w:themeColor="text1"/>
        </w:rPr>
        <w:t xml:space="preserve">ower </w:t>
      </w:r>
      <w:r w:rsidR="00FF72ED">
        <w:rPr>
          <w:rFonts w:asciiTheme="minorHAnsi" w:hAnsiTheme="minorHAnsi" w:cstheme="minorHAnsi"/>
          <w:color w:val="000000" w:themeColor="text1"/>
        </w:rPr>
        <w:t>Mappings creating</w:t>
      </w:r>
      <w:r>
        <w:rPr>
          <w:rFonts w:asciiTheme="minorHAnsi" w:hAnsiTheme="minorHAnsi" w:cstheme="minorHAnsi"/>
          <w:color w:val="000000" w:themeColor="text1"/>
        </w:rPr>
        <w:t xml:space="preserve"> DPAs and deploying to multiple environments</w:t>
      </w:r>
    </w:p>
    <w:p w:rsidR="0020767C" w:rsidRDefault="0020767C" w:rsidP="00E87623">
      <w:pPr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Create test data and documentation of new and amended programs from supplier specifications in accordance with agreed standards</w:t>
      </w:r>
    </w:p>
    <w:p w:rsidR="0020767C" w:rsidRDefault="0020767C" w:rsidP="00E87623">
      <w:pPr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Setting up monitoring for middleware application using foglight.</w:t>
      </w:r>
    </w:p>
    <w:p w:rsidR="0020767C" w:rsidRDefault="0020767C" w:rsidP="00E87623">
      <w:pPr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Analyse level of impact and risk</w:t>
      </w:r>
    </w:p>
    <w:p w:rsidR="0020767C" w:rsidRDefault="0020767C" w:rsidP="00E87623">
      <w:pPr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Logging defects</w:t>
      </w:r>
    </w:p>
    <w:p w:rsidR="0020767C" w:rsidRDefault="0020767C" w:rsidP="00E87623">
      <w:pPr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Editing connecting string script.</w:t>
      </w:r>
    </w:p>
    <w:p w:rsidR="0020767C" w:rsidRDefault="0020767C" w:rsidP="00E87623">
      <w:pPr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Taking code through the full SDLC and the relevant test driven development methodologies.</w:t>
      </w:r>
    </w:p>
    <w:p w:rsidR="0020767C" w:rsidRDefault="0020767C" w:rsidP="0020767C">
      <w:pPr>
        <w:rPr>
          <w:rFonts w:asciiTheme="minorHAnsi" w:hAnsiTheme="minorHAnsi" w:cstheme="minorHAnsi"/>
        </w:rPr>
      </w:pPr>
    </w:p>
    <w:p w:rsidR="00151EB6" w:rsidRDefault="00151EB6" w:rsidP="0020767C">
      <w:pPr>
        <w:rPr>
          <w:rFonts w:asciiTheme="minorHAnsi" w:hAnsiTheme="minorHAnsi" w:cstheme="minorHAnsi"/>
        </w:rPr>
      </w:pPr>
    </w:p>
    <w:p w:rsidR="00151EB6" w:rsidRDefault="00151EB6" w:rsidP="0020767C">
      <w:pPr>
        <w:rPr>
          <w:rFonts w:asciiTheme="minorHAnsi" w:hAnsiTheme="minorHAnsi" w:cstheme="minorHAnsi"/>
        </w:rPr>
      </w:pPr>
    </w:p>
    <w:p w:rsidR="00151EB6" w:rsidRDefault="00151EB6" w:rsidP="0020767C">
      <w:pPr>
        <w:rPr>
          <w:rFonts w:asciiTheme="minorHAnsi" w:hAnsiTheme="minorHAnsi" w:cstheme="minorHAnsi"/>
        </w:rPr>
      </w:pPr>
    </w:p>
    <w:p w:rsidR="00151EB6" w:rsidRDefault="00151EB6" w:rsidP="0020767C">
      <w:pPr>
        <w:rPr>
          <w:rFonts w:asciiTheme="minorHAnsi" w:hAnsiTheme="minorHAnsi" w:cstheme="minorHAnsi"/>
        </w:rPr>
      </w:pPr>
    </w:p>
    <w:p w:rsidR="0047466A" w:rsidRDefault="0047466A" w:rsidP="0020767C">
      <w:pPr>
        <w:rPr>
          <w:rFonts w:asciiTheme="minorHAnsi" w:hAnsiTheme="minorHAnsi" w:cstheme="minorHAnsi"/>
        </w:rPr>
      </w:pPr>
    </w:p>
    <w:p w:rsidR="00151EB6" w:rsidRDefault="00151EB6" w:rsidP="0020767C">
      <w:pPr>
        <w:rPr>
          <w:rFonts w:asciiTheme="minorHAnsi" w:hAnsiTheme="minorHAnsi" w:cstheme="minorHAnsi"/>
        </w:rPr>
      </w:pPr>
    </w:p>
    <w:p w:rsidR="0020767C" w:rsidRDefault="0020767C" w:rsidP="0020767C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lastRenderedPageBreak/>
        <w:t>Tools and Technology:</w:t>
      </w:r>
    </w:p>
    <w:p w:rsidR="0020767C" w:rsidRDefault="0020767C" w:rsidP="00E8762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Service Manager</w:t>
      </w:r>
    </w:p>
    <w:p w:rsidR="0020767C" w:rsidRDefault="0020767C" w:rsidP="00E8762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MQ Visual Studio</w:t>
      </w:r>
    </w:p>
    <w:p w:rsidR="0020767C" w:rsidRDefault="00FF72ED" w:rsidP="00E8762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RTC (</w:t>
      </w:r>
      <w:r w:rsidR="0020767C">
        <w:rPr>
          <w:rFonts w:asciiTheme="minorHAnsi" w:hAnsiTheme="minorHAnsi" w:cstheme="minorHAnsi"/>
          <w:sz w:val="20"/>
          <w:szCs w:val="20"/>
        </w:rPr>
        <w:t xml:space="preserve">Rational Team </w:t>
      </w:r>
      <w:r>
        <w:rPr>
          <w:rFonts w:asciiTheme="minorHAnsi" w:hAnsiTheme="minorHAnsi" w:cstheme="minorHAnsi"/>
          <w:sz w:val="20"/>
          <w:szCs w:val="20"/>
        </w:rPr>
        <w:t>Concept)</w:t>
      </w:r>
    </w:p>
    <w:p w:rsidR="0020767C" w:rsidRDefault="00FF72ED" w:rsidP="00E8762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WebSphere</w:t>
      </w:r>
      <w:r w:rsidR="0020767C">
        <w:rPr>
          <w:rFonts w:asciiTheme="minorHAnsi" w:hAnsiTheme="minorHAnsi" w:cstheme="minorHAnsi"/>
          <w:sz w:val="20"/>
          <w:szCs w:val="20"/>
        </w:rPr>
        <w:t xml:space="preserve"> Message broker toolkit </w:t>
      </w:r>
    </w:p>
    <w:p w:rsidR="0020767C" w:rsidRDefault="00FF72ED" w:rsidP="00E8762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WebSphere</w:t>
      </w:r>
      <w:r w:rsidR="0020767C">
        <w:rPr>
          <w:rFonts w:asciiTheme="minorHAnsi" w:hAnsiTheme="minorHAnsi" w:cstheme="minorHAnsi"/>
          <w:sz w:val="20"/>
          <w:szCs w:val="20"/>
        </w:rPr>
        <w:t xml:space="preserve"> Message Broker Explorer </w:t>
      </w:r>
    </w:p>
    <w:p w:rsidR="0020767C" w:rsidRPr="005F3BF2" w:rsidRDefault="0020767C" w:rsidP="00E8762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WTX Design Studio</w:t>
      </w:r>
    </w:p>
    <w:p w:rsidR="0020767C" w:rsidRDefault="0020767C" w:rsidP="0020767C">
      <w:pPr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PROFESSIONAL EXPERIENCE</w:t>
      </w:r>
    </w:p>
    <w:p w:rsidR="0020767C" w:rsidRDefault="0020767C" w:rsidP="0020767C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TSC Technologies</w:t>
      </w:r>
    </w:p>
    <w:p w:rsidR="0020767C" w:rsidRDefault="0020767C" w:rsidP="0020767C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Linux administrator</w:t>
      </w:r>
    </w:p>
    <w:p w:rsidR="0020767C" w:rsidRDefault="0020767C" w:rsidP="0020767C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February 2009 – April 2010</w:t>
      </w:r>
    </w:p>
    <w:p w:rsidR="0020767C" w:rsidRDefault="0020767C" w:rsidP="0020767C">
      <w:pPr>
        <w:rPr>
          <w:rFonts w:asciiTheme="minorHAnsi" w:hAnsiTheme="minorHAnsi" w:cstheme="minorHAnsi"/>
          <w:b/>
          <w:sz w:val="22"/>
          <w:szCs w:val="22"/>
        </w:rPr>
      </w:pPr>
    </w:p>
    <w:p w:rsidR="0020767C" w:rsidRPr="000F015A" w:rsidRDefault="0020767C" w:rsidP="0020767C">
      <w:pPr>
        <w:rPr>
          <w:rFonts w:asciiTheme="minorHAnsi" w:hAnsiTheme="minorHAnsi" w:cstheme="minorHAnsi"/>
          <w:sz w:val="22"/>
          <w:szCs w:val="22"/>
        </w:rPr>
      </w:pPr>
      <w:r w:rsidRPr="000F015A">
        <w:rPr>
          <w:rFonts w:asciiTheme="minorHAnsi" w:hAnsiTheme="minorHAnsi" w:cstheme="minorHAnsi"/>
          <w:sz w:val="22"/>
          <w:szCs w:val="22"/>
          <w:u w:val="single"/>
        </w:rPr>
        <w:t>Responsibilities/Contributions</w:t>
      </w:r>
      <w:r w:rsidRPr="000F015A">
        <w:rPr>
          <w:rFonts w:asciiTheme="minorHAnsi" w:hAnsiTheme="minorHAnsi" w:cstheme="minorHAnsi"/>
          <w:sz w:val="22"/>
          <w:szCs w:val="22"/>
        </w:rPr>
        <w:t>:</w:t>
      </w:r>
    </w:p>
    <w:p w:rsidR="000F015A" w:rsidRDefault="000F015A" w:rsidP="0020767C">
      <w:pPr>
        <w:rPr>
          <w:rFonts w:asciiTheme="minorHAnsi" w:hAnsiTheme="minorHAnsi" w:cstheme="minorHAnsi"/>
        </w:rPr>
      </w:pPr>
    </w:p>
    <w:p w:rsidR="000F015A" w:rsidRPr="0047466A" w:rsidRDefault="000F015A" w:rsidP="000F015A">
      <w:pPr>
        <w:rPr>
          <w:rFonts w:asciiTheme="minorHAnsi" w:hAnsiTheme="minorHAnsi" w:cstheme="minorHAnsi"/>
        </w:rPr>
      </w:pPr>
      <w:r w:rsidRPr="0047466A">
        <w:rPr>
          <w:rFonts w:asciiTheme="minorHAnsi" w:hAnsiTheme="minorHAnsi" w:cstheme="minorHAnsi"/>
        </w:rPr>
        <w:t xml:space="preserve">IBM </w:t>
      </w:r>
      <w:r w:rsidR="00151EB6" w:rsidRPr="0047466A">
        <w:rPr>
          <w:rFonts w:asciiTheme="minorHAnsi" w:hAnsiTheme="minorHAnsi" w:cstheme="minorHAnsi"/>
        </w:rPr>
        <w:t>WebSphere</w:t>
      </w:r>
      <w:r w:rsidRPr="0047466A">
        <w:rPr>
          <w:rFonts w:asciiTheme="minorHAnsi" w:hAnsiTheme="minorHAnsi" w:cstheme="minorHAnsi"/>
        </w:rPr>
        <w:t xml:space="preserve"> Message Broker:</w:t>
      </w:r>
    </w:p>
    <w:p w:rsidR="000F015A" w:rsidRPr="0047466A" w:rsidRDefault="000F015A" w:rsidP="00E8762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47466A">
        <w:rPr>
          <w:rFonts w:asciiTheme="minorHAnsi" w:hAnsiTheme="minorHAnsi" w:cstheme="minorHAnsi"/>
          <w:sz w:val="20"/>
          <w:szCs w:val="20"/>
        </w:rPr>
        <w:t>Worked on projects for TSC Technologies, developing applications using IBM Message Broker.</w:t>
      </w:r>
    </w:p>
    <w:p w:rsidR="000F015A" w:rsidRPr="0047466A" w:rsidRDefault="000F015A" w:rsidP="00E8762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47466A">
        <w:rPr>
          <w:rFonts w:asciiTheme="minorHAnsi" w:hAnsiTheme="minorHAnsi" w:cstheme="minorHAnsi"/>
          <w:sz w:val="20"/>
          <w:szCs w:val="20"/>
        </w:rPr>
        <w:t xml:space="preserve">Can </w:t>
      </w:r>
      <w:r w:rsidR="00040E92" w:rsidRPr="0047466A">
        <w:rPr>
          <w:rFonts w:asciiTheme="minorHAnsi" w:hAnsiTheme="minorHAnsi" w:cstheme="minorHAnsi"/>
          <w:sz w:val="20"/>
          <w:szCs w:val="20"/>
        </w:rPr>
        <w:t xml:space="preserve">be </w:t>
      </w:r>
      <w:r w:rsidRPr="0047466A">
        <w:rPr>
          <w:rFonts w:asciiTheme="minorHAnsi" w:hAnsiTheme="minorHAnsi" w:cstheme="minorHAnsi"/>
          <w:sz w:val="20"/>
          <w:szCs w:val="20"/>
        </w:rPr>
        <w:t xml:space="preserve">able to install and </w:t>
      </w:r>
      <w:r w:rsidR="00151EB6" w:rsidRPr="0047466A">
        <w:rPr>
          <w:rFonts w:asciiTheme="minorHAnsi" w:hAnsiTheme="minorHAnsi" w:cstheme="minorHAnsi"/>
          <w:sz w:val="20"/>
          <w:szCs w:val="20"/>
        </w:rPr>
        <w:t>configure WebSphere</w:t>
      </w:r>
      <w:r w:rsidRPr="0047466A">
        <w:rPr>
          <w:rFonts w:asciiTheme="minorHAnsi" w:hAnsiTheme="minorHAnsi" w:cstheme="minorHAnsi"/>
          <w:sz w:val="20"/>
          <w:szCs w:val="20"/>
        </w:rPr>
        <w:t xml:space="preserve"> message broker, DB2, </w:t>
      </w:r>
      <w:r w:rsidR="00151EB6" w:rsidRPr="0047466A">
        <w:rPr>
          <w:rFonts w:asciiTheme="minorHAnsi" w:hAnsiTheme="minorHAnsi" w:cstheme="minorHAnsi"/>
          <w:sz w:val="20"/>
          <w:szCs w:val="20"/>
        </w:rPr>
        <w:t>WebSphere</w:t>
      </w:r>
      <w:r w:rsidRPr="0047466A">
        <w:rPr>
          <w:rFonts w:asciiTheme="minorHAnsi" w:hAnsiTheme="minorHAnsi" w:cstheme="minorHAnsi"/>
          <w:sz w:val="20"/>
          <w:szCs w:val="20"/>
        </w:rPr>
        <w:t xml:space="preserve"> MQ</w:t>
      </w:r>
    </w:p>
    <w:p w:rsidR="000F015A" w:rsidRPr="0047466A" w:rsidRDefault="000F015A" w:rsidP="00E8762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47466A">
        <w:rPr>
          <w:rFonts w:asciiTheme="minorHAnsi" w:hAnsiTheme="minorHAnsi" w:cstheme="minorHAnsi"/>
          <w:sz w:val="20"/>
          <w:szCs w:val="20"/>
        </w:rPr>
        <w:t>Can Configure and create all components that are required to work with message broker</w:t>
      </w:r>
    </w:p>
    <w:p w:rsidR="0020767C" w:rsidRPr="0047466A" w:rsidRDefault="0020767C" w:rsidP="00E87623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47466A">
        <w:rPr>
          <w:rFonts w:asciiTheme="minorHAnsi" w:hAnsiTheme="minorHAnsi" w:cstheme="minorHAnsi"/>
          <w:sz w:val="20"/>
          <w:szCs w:val="20"/>
        </w:rPr>
        <w:t xml:space="preserve">Install Linux and configure it (Linux Ubuntu 8.4). </w:t>
      </w:r>
    </w:p>
    <w:p w:rsidR="0020767C" w:rsidRDefault="0020767C" w:rsidP="00E87623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47466A">
        <w:rPr>
          <w:rFonts w:asciiTheme="minorHAnsi" w:hAnsiTheme="minorHAnsi" w:cstheme="minorHAnsi"/>
          <w:sz w:val="20"/>
          <w:szCs w:val="20"/>
        </w:rPr>
        <w:t>Set up the network</w:t>
      </w:r>
      <w:r>
        <w:rPr>
          <w:rFonts w:asciiTheme="minorHAnsi" w:hAnsiTheme="minorHAnsi" w:cstheme="minorHAnsi"/>
        </w:rPr>
        <w:t xml:space="preserve"> cable to the hub and glimpse them.</w:t>
      </w:r>
    </w:p>
    <w:p w:rsidR="00040E92" w:rsidRPr="0047466A" w:rsidRDefault="00040E92" w:rsidP="00040E92">
      <w:pPr>
        <w:widowControl w:val="0"/>
        <w:tabs>
          <w:tab w:val="left" w:pos="36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7466A">
        <w:rPr>
          <w:rFonts w:asciiTheme="minorHAnsi" w:hAnsiTheme="minorHAnsi" w:cstheme="minorHAnsi"/>
          <w:sz w:val="22"/>
          <w:szCs w:val="22"/>
        </w:rPr>
        <w:t>The project required the creations of:</w:t>
      </w:r>
    </w:p>
    <w:p w:rsidR="00040E92" w:rsidRPr="0047466A" w:rsidRDefault="00040E92" w:rsidP="00E87623">
      <w:pPr>
        <w:widowControl w:val="0"/>
        <w:numPr>
          <w:ilvl w:val="0"/>
          <w:numId w:val="13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</w:rPr>
      </w:pPr>
      <w:r w:rsidRPr="0047466A">
        <w:rPr>
          <w:rFonts w:asciiTheme="minorHAnsi" w:hAnsiTheme="minorHAnsi" w:cstheme="minorHAnsi"/>
        </w:rPr>
        <w:t xml:space="preserve">Message project </w:t>
      </w:r>
    </w:p>
    <w:p w:rsidR="00040E92" w:rsidRPr="0047466A" w:rsidRDefault="00040E92" w:rsidP="00E87623">
      <w:pPr>
        <w:widowControl w:val="0"/>
        <w:numPr>
          <w:ilvl w:val="0"/>
          <w:numId w:val="13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</w:rPr>
      </w:pPr>
      <w:r w:rsidRPr="0047466A">
        <w:rPr>
          <w:rFonts w:asciiTheme="minorHAnsi" w:hAnsiTheme="minorHAnsi" w:cstheme="minorHAnsi"/>
        </w:rPr>
        <w:t>Message flows and connecting the terminals</w:t>
      </w:r>
    </w:p>
    <w:p w:rsidR="00040E92" w:rsidRPr="0047466A" w:rsidRDefault="00040E92" w:rsidP="00E87623">
      <w:pPr>
        <w:widowControl w:val="0"/>
        <w:numPr>
          <w:ilvl w:val="0"/>
          <w:numId w:val="14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</w:rPr>
      </w:pPr>
      <w:r w:rsidRPr="0047466A">
        <w:rPr>
          <w:rFonts w:asciiTheme="minorHAnsi" w:hAnsiTheme="minorHAnsi" w:cstheme="minorHAnsi"/>
        </w:rPr>
        <w:t>Message sets</w:t>
      </w:r>
    </w:p>
    <w:p w:rsidR="00040E92" w:rsidRPr="0047466A" w:rsidRDefault="00040E92" w:rsidP="00E87623">
      <w:pPr>
        <w:widowControl w:val="0"/>
        <w:numPr>
          <w:ilvl w:val="0"/>
          <w:numId w:val="14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</w:rPr>
      </w:pPr>
      <w:r w:rsidRPr="0047466A">
        <w:rPr>
          <w:rFonts w:asciiTheme="minorHAnsi" w:hAnsiTheme="minorHAnsi" w:cstheme="minorHAnsi"/>
        </w:rPr>
        <w:t>Xml messages</w:t>
      </w:r>
    </w:p>
    <w:p w:rsidR="00040E92" w:rsidRPr="0047466A" w:rsidRDefault="00040E92" w:rsidP="00E87623">
      <w:pPr>
        <w:widowControl w:val="0"/>
        <w:numPr>
          <w:ilvl w:val="0"/>
          <w:numId w:val="14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</w:rPr>
      </w:pPr>
      <w:r w:rsidRPr="0047466A">
        <w:rPr>
          <w:rFonts w:asciiTheme="minorHAnsi" w:hAnsiTheme="minorHAnsi" w:cstheme="minorHAnsi"/>
        </w:rPr>
        <w:t>X</w:t>
      </w:r>
      <w:r w:rsidR="00151EB6" w:rsidRPr="0047466A">
        <w:rPr>
          <w:rFonts w:asciiTheme="minorHAnsi" w:hAnsiTheme="minorHAnsi" w:cstheme="minorHAnsi"/>
        </w:rPr>
        <w:t>SD</w:t>
      </w:r>
      <w:r w:rsidRPr="0047466A">
        <w:rPr>
          <w:rFonts w:asciiTheme="minorHAnsi" w:hAnsiTheme="minorHAnsi" w:cstheme="minorHAnsi"/>
        </w:rPr>
        <w:t xml:space="preserve"> files (to create message sets)</w:t>
      </w:r>
    </w:p>
    <w:p w:rsidR="00040E92" w:rsidRPr="0047466A" w:rsidRDefault="00040E92" w:rsidP="00E87623">
      <w:pPr>
        <w:widowControl w:val="0"/>
        <w:numPr>
          <w:ilvl w:val="0"/>
          <w:numId w:val="14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</w:rPr>
      </w:pPr>
      <w:r w:rsidRPr="0047466A">
        <w:rPr>
          <w:rFonts w:asciiTheme="minorHAnsi" w:hAnsiTheme="minorHAnsi" w:cstheme="minorHAnsi"/>
        </w:rPr>
        <w:t>Database tables (using a script)</w:t>
      </w:r>
    </w:p>
    <w:p w:rsidR="00040E92" w:rsidRPr="0047466A" w:rsidRDefault="00040E92" w:rsidP="00E87623">
      <w:pPr>
        <w:widowControl w:val="0"/>
        <w:numPr>
          <w:ilvl w:val="0"/>
          <w:numId w:val="14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</w:rPr>
      </w:pPr>
      <w:r w:rsidRPr="0047466A">
        <w:rPr>
          <w:rFonts w:asciiTheme="minorHAnsi" w:hAnsiTheme="minorHAnsi" w:cstheme="minorHAnsi"/>
        </w:rPr>
        <w:t>Subflows</w:t>
      </w:r>
    </w:p>
    <w:p w:rsidR="00040E92" w:rsidRPr="0047466A" w:rsidRDefault="00040E92" w:rsidP="00E87623">
      <w:pPr>
        <w:widowControl w:val="0"/>
        <w:numPr>
          <w:ilvl w:val="0"/>
          <w:numId w:val="14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</w:rPr>
      </w:pPr>
      <w:r w:rsidRPr="0047466A">
        <w:rPr>
          <w:rFonts w:asciiTheme="minorHAnsi" w:hAnsiTheme="minorHAnsi" w:cstheme="minorHAnsi"/>
        </w:rPr>
        <w:t>Nodes Connection and Configuration</w:t>
      </w:r>
    </w:p>
    <w:p w:rsidR="00040E92" w:rsidRPr="0047466A" w:rsidRDefault="00040E92" w:rsidP="00E87623">
      <w:pPr>
        <w:widowControl w:val="0"/>
        <w:numPr>
          <w:ilvl w:val="0"/>
          <w:numId w:val="14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</w:rPr>
      </w:pPr>
      <w:r w:rsidRPr="0047466A">
        <w:rPr>
          <w:rFonts w:asciiTheme="minorHAnsi" w:hAnsiTheme="minorHAnsi" w:cstheme="minorHAnsi"/>
        </w:rPr>
        <w:t>Debugging</w:t>
      </w:r>
    </w:p>
    <w:p w:rsidR="00040E92" w:rsidRPr="0047466A" w:rsidRDefault="00040E92" w:rsidP="00E87623">
      <w:pPr>
        <w:widowControl w:val="0"/>
        <w:numPr>
          <w:ilvl w:val="0"/>
          <w:numId w:val="14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</w:rPr>
      </w:pPr>
      <w:r w:rsidRPr="0047466A">
        <w:rPr>
          <w:rFonts w:asciiTheme="minorHAnsi" w:hAnsiTheme="minorHAnsi" w:cstheme="minorHAnsi"/>
        </w:rPr>
        <w:t>Deploying &amp; Testing</w:t>
      </w:r>
    </w:p>
    <w:p w:rsidR="00040E92" w:rsidRPr="00040E92" w:rsidRDefault="00040E92" w:rsidP="005F3BF2">
      <w:pPr>
        <w:widowControl w:val="0"/>
        <w:tabs>
          <w:tab w:val="left" w:pos="360"/>
        </w:tabs>
        <w:suppressAutoHyphens/>
        <w:spacing w:line="276" w:lineRule="auto"/>
        <w:jc w:val="both"/>
      </w:pPr>
    </w:p>
    <w:p w:rsidR="0020767C" w:rsidRPr="0047466A" w:rsidRDefault="0020767C" w:rsidP="0020767C">
      <w:pPr>
        <w:rPr>
          <w:rFonts w:asciiTheme="minorHAnsi" w:hAnsiTheme="minorHAnsi" w:cstheme="minorHAnsi"/>
          <w:sz w:val="22"/>
          <w:szCs w:val="22"/>
          <w:u w:val="single"/>
        </w:rPr>
      </w:pPr>
      <w:r w:rsidRPr="0047466A">
        <w:rPr>
          <w:rFonts w:asciiTheme="minorHAnsi" w:hAnsiTheme="minorHAnsi" w:cstheme="minorHAnsi"/>
          <w:sz w:val="22"/>
          <w:szCs w:val="22"/>
          <w:u w:val="single"/>
        </w:rPr>
        <w:t>Tools and Technology:</w:t>
      </w:r>
    </w:p>
    <w:p w:rsidR="0020767C" w:rsidRPr="0047466A" w:rsidRDefault="00151EB6" w:rsidP="00E8762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47466A">
        <w:rPr>
          <w:rFonts w:asciiTheme="minorHAnsi" w:hAnsiTheme="minorHAnsi" w:cstheme="minorHAnsi"/>
          <w:sz w:val="20"/>
          <w:szCs w:val="20"/>
        </w:rPr>
        <w:t xml:space="preserve">Linux </w:t>
      </w:r>
      <w:r w:rsidR="0047466A" w:rsidRPr="0047466A">
        <w:rPr>
          <w:rFonts w:asciiTheme="minorHAnsi" w:hAnsiTheme="minorHAnsi" w:cstheme="minorHAnsi"/>
          <w:sz w:val="20"/>
          <w:szCs w:val="20"/>
        </w:rPr>
        <w:t>U</w:t>
      </w:r>
      <w:r w:rsidR="0020767C" w:rsidRPr="0047466A">
        <w:rPr>
          <w:rFonts w:asciiTheme="minorHAnsi" w:hAnsiTheme="minorHAnsi" w:cstheme="minorHAnsi"/>
          <w:sz w:val="20"/>
          <w:szCs w:val="20"/>
        </w:rPr>
        <w:t>bubtu 8.4</w:t>
      </w:r>
    </w:p>
    <w:p w:rsidR="0020767C" w:rsidRPr="0047466A" w:rsidRDefault="0020767C" w:rsidP="00E8762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47466A">
        <w:rPr>
          <w:rFonts w:asciiTheme="minorHAnsi" w:hAnsiTheme="minorHAnsi" w:cstheme="minorHAnsi"/>
          <w:sz w:val="20"/>
          <w:szCs w:val="20"/>
        </w:rPr>
        <w:t>Message broker toolkit</w:t>
      </w:r>
    </w:p>
    <w:p w:rsidR="0020767C" w:rsidRDefault="0020767C" w:rsidP="0020767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Reason for leaving </w:t>
      </w:r>
    </w:p>
    <w:p w:rsidR="0020767C" w:rsidRDefault="006C43A3" w:rsidP="0020767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API is part of my new career goal, I want to upskill myself with different technologies and challenges</w:t>
      </w:r>
      <w:r w:rsidR="0020767C">
        <w:rPr>
          <w:rFonts w:asciiTheme="minorHAnsi" w:hAnsiTheme="minorHAnsi" w:cstheme="minorHAnsi"/>
        </w:rPr>
        <w:t>.</w:t>
      </w:r>
    </w:p>
    <w:p w:rsidR="0020767C" w:rsidRDefault="0020767C" w:rsidP="0020767C">
      <w:pPr>
        <w:rPr>
          <w:rFonts w:asciiTheme="minorHAnsi" w:hAnsiTheme="minorHAnsi" w:cstheme="minorHAnsi"/>
          <w:sz w:val="24"/>
          <w:szCs w:val="24"/>
        </w:rPr>
      </w:pPr>
    </w:p>
    <w:p w:rsidR="0020767C" w:rsidRDefault="0020767C" w:rsidP="0020767C">
      <w:pPr>
        <w:rPr>
          <w:rFonts w:asciiTheme="majorHAnsi" w:hAnsiTheme="majorHAnsi" w:cstheme="minorHAnsi"/>
          <w:b/>
          <w:sz w:val="22"/>
          <w:szCs w:val="22"/>
        </w:rPr>
      </w:pPr>
      <w:r>
        <w:rPr>
          <w:rFonts w:asciiTheme="majorHAnsi" w:hAnsiTheme="majorHAnsi" w:cstheme="minorHAnsi"/>
          <w:b/>
          <w:sz w:val="24"/>
          <w:szCs w:val="24"/>
        </w:rPr>
        <w:t>Achievements</w:t>
      </w:r>
      <w:r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040E92">
        <w:rPr>
          <w:rFonts w:asciiTheme="majorHAnsi" w:hAnsiTheme="majorHAnsi" w:cstheme="minorHAnsi"/>
          <w:b/>
          <w:sz w:val="22"/>
          <w:szCs w:val="22"/>
        </w:rPr>
        <w:t>(All from Nedbank)</w:t>
      </w:r>
    </w:p>
    <w:p w:rsidR="0020767C" w:rsidRDefault="0020767C" w:rsidP="00E8762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BP ETE implementation team award.</w:t>
      </w:r>
    </w:p>
    <w:p w:rsidR="0020767C" w:rsidRDefault="0020767C" w:rsidP="00E8762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3* EIAS certificate of recognition</w:t>
      </w:r>
    </w:p>
    <w:p w:rsidR="0020767C" w:rsidRDefault="0020767C" w:rsidP="00E8762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GT Achiever award</w:t>
      </w:r>
    </w:p>
    <w:p w:rsidR="0020767C" w:rsidRDefault="0020767C" w:rsidP="00E8762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GT Top Achiever award </w:t>
      </w:r>
    </w:p>
    <w:p w:rsidR="00A016AA" w:rsidRDefault="00A016AA" w:rsidP="0020767C">
      <w:pPr>
        <w:rPr>
          <w:rFonts w:asciiTheme="majorHAnsi" w:hAnsiTheme="majorHAnsi" w:cstheme="minorHAnsi"/>
          <w:b/>
        </w:rPr>
      </w:pPr>
    </w:p>
    <w:p w:rsidR="00A920AF" w:rsidRDefault="00A920AF" w:rsidP="0020767C">
      <w:pPr>
        <w:rPr>
          <w:rFonts w:asciiTheme="majorHAnsi" w:hAnsiTheme="majorHAnsi" w:cstheme="minorHAnsi"/>
          <w:b/>
        </w:rPr>
      </w:pPr>
    </w:p>
    <w:p w:rsidR="00A920AF" w:rsidRDefault="00A920AF" w:rsidP="0020767C">
      <w:pPr>
        <w:rPr>
          <w:rFonts w:asciiTheme="majorHAnsi" w:hAnsiTheme="majorHAnsi" w:cstheme="minorHAnsi"/>
          <w:b/>
        </w:rPr>
      </w:pPr>
    </w:p>
    <w:p w:rsidR="005F3BF2" w:rsidRDefault="005F3BF2" w:rsidP="0020767C">
      <w:pPr>
        <w:rPr>
          <w:rFonts w:asciiTheme="majorHAnsi" w:hAnsiTheme="majorHAnsi" w:cstheme="minorHAnsi"/>
          <w:b/>
        </w:rPr>
      </w:pPr>
    </w:p>
    <w:p w:rsidR="005F3BF2" w:rsidRDefault="005F3BF2" w:rsidP="0020767C">
      <w:pPr>
        <w:rPr>
          <w:rFonts w:asciiTheme="majorHAnsi" w:hAnsiTheme="majorHAnsi" w:cstheme="minorHAnsi"/>
          <w:b/>
        </w:rPr>
      </w:pPr>
    </w:p>
    <w:p w:rsidR="0020767C" w:rsidRDefault="0020767C" w:rsidP="0020767C">
      <w:pPr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lastRenderedPageBreak/>
        <w:t>TECHNICAL PROFICIENCY</w:t>
      </w:r>
    </w:p>
    <w:tbl>
      <w:tblPr>
        <w:tblW w:w="5000" w:type="pct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817"/>
        <w:gridCol w:w="10199"/>
      </w:tblGrid>
      <w:tr w:rsidR="0020767C" w:rsidTr="0020767C">
        <w:tc>
          <w:tcPr>
            <w:tcW w:w="371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Level</w:t>
            </w:r>
          </w:p>
        </w:tc>
        <w:tc>
          <w:tcPr>
            <w:tcW w:w="462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20767C" w:rsidTr="0020767C">
        <w:tc>
          <w:tcPr>
            <w:tcW w:w="371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62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Had appropriate training only</w:t>
            </w:r>
          </w:p>
        </w:tc>
      </w:tr>
      <w:tr w:rsidR="0020767C" w:rsidTr="0020767C">
        <w:tc>
          <w:tcPr>
            <w:tcW w:w="371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62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Limited practical experience</w:t>
            </w:r>
          </w:p>
        </w:tc>
      </w:tr>
      <w:tr w:rsidR="0020767C" w:rsidTr="0020767C">
        <w:trPr>
          <w:trHeight w:val="67"/>
        </w:trPr>
        <w:tc>
          <w:tcPr>
            <w:tcW w:w="371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462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Solid practical experience</w:t>
            </w:r>
          </w:p>
        </w:tc>
      </w:tr>
      <w:tr w:rsidR="0020767C" w:rsidTr="0020767C">
        <w:tc>
          <w:tcPr>
            <w:tcW w:w="371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462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Well versed, extensive experience</w:t>
            </w:r>
          </w:p>
        </w:tc>
      </w:tr>
      <w:tr w:rsidR="0020767C" w:rsidTr="0020767C">
        <w:tc>
          <w:tcPr>
            <w:tcW w:w="371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462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Expert, extensive experience</w:t>
            </w:r>
          </w:p>
        </w:tc>
      </w:tr>
    </w:tbl>
    <w:p w:rsidR="0020767C" w:rsidRDefault="0020767C" w:rsidP="0020767C">
      <w:pPr>
        <w:rPr>
          <w:rFonts w:asciiTheme="minorHAnsi" w:hAnsiTheme="minorHAnsi" w:cstheme="minorHAnsi"/>
        </w:rPr>
      </w:pPr>
    </w:p>
    <w:tbl>
      <w:tblPr>
        <w:tblW w:w="11023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ook w:val="04A0" w:firstRow="1" w:lastRow="0" w:firstColumn="1" w:lastColumn="0" w:noHBand="0" w:noVBand="1"/>
      </w:tblPr>
      <w:tblGrid>
        <w:gridCol w:w="3073"/>
        <w:gridCol w:w="4548"/>
        <w:gridCol w:w="2126"/>
        <w:gridCol w:w="1276"/>
      </w:tblGrid>
      <w:tr w:rsidR="0020767C" w:rsidTr="002076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Type</w:t>
            </w:r>
          </w:p>
        </w:tc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Duration and 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Level</w:t>
            </w:r>
          </w:p>
        </w:tc>
      </w:tr>
      <w:tr w:rsidR="0020767C" w:rsidTr="0020767C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Development </w:t>
            </w:r>
          </w:p>
        </w:tc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XML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151E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7 </w:t>
            </w:r>
            <w:r w:rsidR="0020767C">
              <w:rPr>
                <w:rFonts w:asciiTheme="minorHAnsi" w:hAnsiTheme="minorHAnsi" w:cstheme="minorHAnsi"/>
              </w:rPr>
              <w:t>years Currently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151E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20767C" w:rsidTr="0020767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48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ESQL</w:t>
            </w:r>
          </w:p>
        </w:tc>
        <w:tc>
          <w:tcPr>
            <w:tcW w:w="2126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151E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20767C">
              <w:rPr>
                <w:rFonts w:asciiTheme="minorHAnsi" w:hAnsiTheme="minorHAnsi" w:cstheme="minorHAnsi"/>
              </w:rPr>
              <w:t xml:space="preserve"> Year Currently</w:t>
            </w:r>
          </w:p>
        </w:tc>
        <w:tc>
          <w:tcPr>
            <w:tcW w:w="1276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20767C" w:rsidTr="0020767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48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HTML</w:t>
            </w:r>
          </w:p>
        </w:tc>
        <w:tc>
          <w:tcPr>
            <w:tcW w:w="2126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 Years</w:t>
            </w:r>
          </w:p>
        </w:tc>
        <w:tc>
          <w:tcPr>
            <w:tcW w:w="1276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20767C" w:rsidTr="0020767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48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Servlet</w:t>
            </w:r>
          </w:p>
        </w:tc>
        <w:tc>
          <w:tcPr>
            <w:tcW w:w="2126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 months </w:t>
            </w:r>
          </w:p>
        </w:tc>
        <w:tc>
          <w:tcPr>
            <w:tcW w:w="1276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20767C" w:rsidTr="0020767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48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JSP</w:t>
            </w:r>
          </w:p>
        </w:tc>
        <w:tc>
          <w:tcPr>
            <w:tcW w:w="2126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 months</w:t>
            </w:r>
          </w:p>
        </w:tc>
        <w:tc>
          <w:tcPr>
            <w:tcW w:w="1276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20767C" w:rsidTr="0020767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48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C#</w:t>
            </w:r>
          </w:p>
        </w:tc>
        <w:tc>
          <w:tcPr>
            <w:tcW w:w="2126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year</w:t>
            </w:r>
          </w:p>
        </w:tc>
        <w:tc>
          <w:tcPr>
            <w:tcW w:w="1276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20767C" w:rsidTr="0020767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48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JavaScript</w:t>
            </w:r>
          </w:p>
        </w:tc>
        <w:tc>
          <w:tcPr>
            <w:tcW w:w="2126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year</w:t>
            </w:r>
          </w:p>
        </w:tc>
        <w:tc>
          <w:tcPr>
            <w:tcW w:w="1276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9A0898" w:rsidTr="0020767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898" w:rsidRDefault="009A089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48" w:type="dxa"/>
            <w:tcBorders>
              <w:top w:val="single" w:sz="4" w:space="0" w:color="D0CECE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898" w:rsidRDefault="009A089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JSON</w:t>
            </w:r>
          </w:p>
        </w:tc>
        <w:tc>
          <w:tcPr>
            <w:tcW w:w="2126" w:type="dxa"/>
            <w:tcBorders>
              <w:top w:val="single" w:sz="4" w:space="0" w:color="D0CECE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898" w:rsidRDefault="009A089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year</w:t>
            </w:r>
          </w:p>
        </w:tc>
        <w:tc>
          <w:tcPr>
            <w:tcW w:w="1276" w:type="dxa"/>
            <w:tcBorders>
              <w:top w:val="single" w:sz="4" w:space="0" w:color="D0CECE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898" w:rsidRDefault="009A089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20767C" w:rsidTr="0020767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48" w:type="dxa"/>
            <w:tcBorders>
              <w:top w:val="single" w:sz="4" w:space="0" w:color="D0CECE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PHP</w:t>
            </w:r>
          </w:p>
        </w:tc>
        <w:tc>
          <w:tcPr>
            <w:tcW w:w="2126" w:type="dxa"/>
            <w:tcBorders>
              <w:top w:val="single" w:sz="4" w:space="0" w:color="D0CECE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year</w:t>
            </w:r>
          </w:p>
        </w:tc>
        <w:tc>
          <w:tcPr>
            <w:tcW w:w="1276" w:type="dxa"/>
            <w:tcBorders>
              <w:top w:val="single" w:sz="4" w:space="0" w:color="D0CECE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20767C" w:rsidTr="0020767C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Programming Languages</w:t>
            </w:r>
          </w:p>
        </w:tc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ESQL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 Years Currently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20767C" w:rsidTr="0020767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48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XML</w:t>
            </w:r>
          </w:p>
        </w:tc>
        <w:tc>
          <w:tcPr>
            <w:tcW w:w="2126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 years currently</w:t>
            </w:r>
          </w:p>
        </w:tc>
        <w:tc>
          <w:tcPr>
            <w:tcW w:w="1276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151EB6" w:rsidTr="0020767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EB6" w:rsidRDefault="00151EB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48" w:type="dxa"/>
            <w:tcBorders>
              <w:top w:val="single" w:sz="4" w:space="0" w:color="D0CECE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B6" w:rsidRDefault="00151E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XSLT</w:t>
            </w:r>
          </w:p>
        </w:tc>
        <w:tc>
          <w:tcPr>
            <w:tcW w:w="2126" w:type="dxa"/>
            <w:tcBorders>
              <w:top w:val="single" w:sz="4" w:space="0" w:color="D0CECE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B6" w:rsidRDefault="00151E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 Years Currently</w:t>
            </w:r>
          </w:p>
        </w:tc>
        <w:tc>
          <w:tcPr>
            <w:tcW w:w="1276" w:type="dxa"/>
            <w:tcBorders>
              <w:top w:val="single" w:sz="4" w:space="0" w:color="D0CECE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B6" w:rsidRDefault="00151E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20767C" w:rsidTr="0020767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48" w:type="dxa"/>
            <w:tcBorders>
              <w:top w:val="single" w:sz="4" w:space="0" w:color="D0CECE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PHP</w:t>
            </w:r>
          </w:p>
        </w:tc>
        <w:tc>
          <w:tcPr>
            <w:tcW w:w="2126" w:type="dxa"/>
            <w:tcBorders>
              <w:top w:val="single" w:sz="4" w:space="0" w:color="D0CECE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 year </w:t>
            </w:r>
          </w:p>
        </w:tc>
        <w:tc>
          <w:tcPr>
            <w:tcW w:w="1276" w:type="dxa"/>
            <w:tcBorders>
              <w:top w:val="single" w:sz="4" w:space="0" w:color="D0CECE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20767C" w:rsidTr="0020767C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D0CECE"/>
              <w:right w:val="single" w:sz="4" w:space="0" w:color="auto"/>
            </w:tcBorders>
            <w:shd w:val="clear" w:color="auto" w:fill="F2F2F2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Development Tools and Servers</w:t>
            </w:r>
          </w:p>
        </w:tc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IBM Eclipse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151E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20767C">
              <w:rPr>
                <w:rFonts w:asciiTheme="minorHAnsi" w:hAnsiTheme="minorHAnsi" w:cstheme="minorHAnsi"/>
              </w:rPr>
              <w:t xml:space="preserve"> Years Currently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151E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20767C" w:rsidTr="0020767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D0CECE"/>
              <w:right w:val="single" w:sz="4" w:space="0" w:color="auto"/>
            </w:tcBorders>
            <w:vAlign w:val="center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48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Rational Software Architect ( RSA)</w:t>
            </w:r>
          </w:p>
        </w:tc>
        <w:tc>
          <w:tcPr>
            <w:tcW w:w="2126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 months Currently</w:t>
            </w:r>
          </w:p>
        </w:tc>
        <w:tc>
          <w:tcPr>
            <w:tcW w:w="1276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20767C" w:rsidTr="0020767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D0CECE"/>
              <w:right w:val="single" w:sz="4" w:space="0" w:color="auto"/>
            </w:tcBorders>
            <w:vAlign w:val="center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48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Rational Team Concept (RTC)</w:t>
            </w:r>
          </w:p>
        </w:tc>
        <w:tc>
          <w:tcPr>
            <w:tcW w:w="2126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 months currently </w:t>
            </w:r>
          </w:p>
        </w:tc>
        <w:tc>
          <w:tcPr>
            <w:tcW w:w="1276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20767C" w:rsidTr="0020767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D0CECE"/>
              <w:right w:val="single" w:sz="4" w:space="0" w:color="auto"/>
            </w:tcBorders>
            <w:vAlign w:val="center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48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IBM Process designer</w:t>
            </w:r>
          </w:p>
        </w:tc>
        <w:tc>
          <w:tcPr>
            <w:tcW w:w="2126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 months Currently</w:t>
            </w:r>
          </w:p>
        </w:tc>
        <w:tc>
          <w:tcPr>
            <w:tcW w:w="1276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20767C" w:rsidTr="0020767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D0CECE"/>
              <w:right w:val="single" w:sz="4" w:space="0" w:color="auto"/>
            </w:tcBorders>
            <w:vAlign w:val="center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48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Microsoft Visual Studio 2010</w:t>
            </w:r>
          </w:p>
        </w:tc>
        <w:tc>
          <w:tcPr>
            <w:tcW w:w="2126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 years </w:t>
            </w:r>
          </w:p>
        </w:tc>
        <w:tc>
          <w:tcPr>
            <w:tcW w:w="1276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20767C" w:rsidTr="0020767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D0CECE"/>
              <w:right w:val="single" w:sz="4" w:space="0" w:color="auto"/>
            </w:tcBorders>
            <w:vAlign w:val="center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48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Apache Wamp Sever 2.1</w:t>
            </w:r>
          </w:p>
        </w:tc>
        <w:tc>
          <w:tcPr>
            <w:tcW w:w="2126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 Years</w:t>
            </w:r>
          </w:p>
        </w:tc>
        <w:tc>
          <w:tcPr>
            <w:tcW w:w="1276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040E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20767C" w:rsidTr="0020767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D0CECE"/>
              <w:right w:val="single" w:sz="4" w:space="0" w:color="auto"/>
            </w:tcBorders>
            <w:vAlign w:val="center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48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040E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WTX </w:t>
            </w:r>
          </w:p>
        </w:tc>
        <w:tc>
          <w:tcPr>
            <w:tcW w:w="2126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 Years</w:t>
            </w:r>
          </w:p>
        </w:tc>
        <w:tc>
          <w:tcPr>
            <w:tcW w:w="1276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20767C" w:rsidTr="0020767C">
        <w:trPr>
          <w:trHeight w:val="344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Database</w:t>
            </w:r>
          </w:p>
        </w:tc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67C" w:rsidRDefault="0020767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MySQL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 Years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20767C" w:rsidTr="0020767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48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IBM Db2</w:t>
            </w:r>
          </w:p>
        </w:tc>
        <w:tc>
          <w:tcPr>
            <w:tcW w:w="2126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 Year</w:t>
            </w:r>
          </w:p>
        </w:tc>
        <w:tc>
          <w:tcPr>
            <w:tcW w:w="1276" w:type="dxa"/>
            <w:tcBorders>
              <w:top w:val="single" w:sz="4" w:space="0" w:color="D0CECE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20767C" w:rsidTr="0020767C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Operating System</w:t>
            </w:r>
          </w:p>
        </w:tc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Windows Platform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9A089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20767C">
              <w:rPr>
                <w:rFonts w:asciiTheme="minorHAnsi" w:hAnsiTheme="minorHAnsi" w:cstheme="minorHAnsi"/>
              </w:rPr>
              <w:t xml:space="preserve"> Years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D0CECE"/>
              <w:right w:val="single" w:sz="4" w:space="0" w:color="auto"/>
            </w:tcBorders>
            <w:hideMark/>
          </w:tcPr>
          <w:p w:rsidR="0020767C" w:rsidRDefault="009A089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20767C" w:rsidTr="0020767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67C" w:rsidRDefault="0020767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48" w:type="dxa"/>
            <w:tcBorders>
              <w:top w:val="single" w:sz="4" w:space="0" w:color="D0CECE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Linux Platform</w:t>
            </w:r>
          </w:p>
        </w:tc>
        <w:tc>
          <w:tcPr>
            <w:tcW w:w="2126" w:type="dxa"/>
            <w:tcBorders>
              <w:top w:val="single" w:sz="4" w:space="0" w:color="D0CECE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 Years</w:t>
            </w:r>
          </w:p>
        </w:tc>
        <w:tc>
          <w:tcPr>
            <w:tcW w:w="1276" w:type="dxa"/>
            <w:tcBorders>
              <w:top w:val="single" w:sz="4" w:space="0" w:color="D0CECE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67C" w:rsidRDefault="002076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</w:tbl>
    <w:p w:rsidR="0020767C" w:rsidRDefault="0020767C" w:rsidP="0020767C">
      <w:pPr>
        <w:rPr>
          <w:rFonts w:asciiTheme="minorHAnsi" w:hAnsiTheme="minorHAnsi" w:cstheme="minorHAnsi"/>
          <w:b/>
        </w:rPr>
      </w:pPr>
    </w:p>
    <w:p w:rsidR="0020767C" w:rsidRDefault="0020767C" w:rsidP="0020767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KEY STRENGTHS</w:t>
      </w:r>
    </w:p>
    <w:p w:rsidR="0020767C" w:rsidRDefault="0020767C" w:rsidP="0020767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>Responsibility</w:t>
      </w:r>
      <w:r>
        <w:rPr>
          <w:rFonts w:asciiTheme="minorHAnsi" w:hAnsiTheme="minorHAnsi" w:cstheme="minorHAnsi"/>
        </w:rPr>
        <w:t xml:space="preserve"> – I</w:t>
      </w:r>
      <w:r w:rsidR="00151EB6">
        <w:rPr>
          <w:rFonts w:asciiTheme="minorHAnsi" w:hAnsiTheme="minorHAnsi" w:cstheme="minorHAnsi"/>
        </w:rPr>
        <w:t xml:space="preserve"> develop services based on architecture design</w:t>
      </w:r>
      <w:r>
        <w:rPr>
          <w:rFonts w:asciiTheme="minorHAnsi" w:hAnsiTheme="minorHAnsi" w:cstheme="minorHAnsi"/>
        </w:rPr>
        <w:t xml:space="preserve">. </w:t>
      </w:r>
    </w:p>
    <w:p w:rsidR="0020767C" w:rsidRDefault="0020767C" w:rsidP="0020767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>Relator</w:t>
      </w:r>
      <w:r>
        <w:rPr>
          <w:rFonts w:asciiTheme="minorHAnsi" w:hAnsiTheme="minorHAnsi" w:cstheme="minorHAnsi"/>
        </w:rPr>
        <w:t xml:space="preserve"> – Developing new relationship with new people is always a good way in doing clean business. So moving from project to project building relationship with other people is good.</w:t>
      </w:r>
    </w:p>
    <w:p w:rsidR="0020767C" w:rsidRDefault="0020767C" w:rsidP="0020767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>Achiever</w:t>
      </w:r>
      <w:r>
        <w:rPr>
          <w:rFonts w:asciiTheme="minorHAnsi" w:hAnsiTheme="minorHAnsi" w:cstheme="minorHAnsi"/>
        </w:rPr>
        <w:t xml:space="preserve"> – Finishing the given project on time and within budget.</w:t>
      </w:r>
    </w:p>
    <w:p w:rsidR="0020767C" w:rsidRDefault="0020767C" w:rsidP="0020767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>Focus</w:t>
      </w:r>
      <w:r>
        <w:rPr>
          <w:rFonts w:asciiTheme="minorHAnsi" w:hAnsiTheme="minorHAnsi" w:cstheme="minorHAnsi"/>
        </w:rPr>
        <w:t xml:space="preserve"> – I deal with things on my hand first, that’s a good way to priorities your work.</w:t>
      </w:r>
    </w:p>
    <w:p w:rsidR="0050091E" w:rsidRPr="0020767C" w:rsidRDefault="0050091E" w:rsidP="0020767C"/>
    <w:sectPr w:rsidR="0050091E" w:rsidRPr="0020767C" w:rsidSect="007A7023">
      <w:headerReference w:type="default" r:id="rId10"/>
      <w:footerReference w:type="default" r:id="rId11"/>
      <w:footerReference w:type="first" r:id="rId12"/>
      <w:pgSz w:w="12240" w:h="15840"/>
      <w:pgMar w:top="720" w:right="720" w:bottom="720" w:left="720" w:header="567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E48" w:rsidRDefault="00A80E48">
      <w:r>
        <w:separator/>
      </w:r>
    </w:p>
  </w:endnote>
  <w:endnote w:type="continuationSeparator" w:id="0">
    <w:p w:rsidR="00A80E48" w:rsidRDefault="00A80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Arial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-Regular">
    <w:altName w:val="Times New Roman"/>
    <w:charset w:val="00"/>
    <w:family w:val="auto"/>
    <w:pitch w:val="default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2B9" w:rsidRPr="003325E0" w:rsidRDefault="005622B9" w:rsidP="005622B9">
    <w:pPr>
      <w:pStyle w:val="Footer"/>
      <w:pBdr>
        <w:top w:val="single" w:sz="8" w:space="1" w:color="95B3D7"/>
      </w:pBdr>
      <w:rPr>
        <w:sz w:val="8"/>
        <w:szCs w:val="8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802"/>
      <w:gridCol w:w="5386"/>
      <w:gridCol w:w="2494"/>
    </w:tblGrid>
    <w:tr w:rsidR="005622B9" w:rsidRPr="00CD2886" w:rsidTr="005622B9">
      <w:trPr>
        <w:trHeight w:val="482"/>
      </w:trPr>
      <w:tc>
        <w:tcPr>
          <w:tcW w:w="2802" w:type="dxa"/>
          <w:vAlign w:val="center"/>
        </w:tcPr>
        <w:p w:rsidR="005622B9" w:rsidRPr="00CD2886" w:rsidRDefault="005622B9" w:rsidP="005622B9">
          <w:pPr>
            <w:rPr>
              <w:color w:val="365F91"/>
            </w:rPr>
          </w:pPr>
          <w:r w:rsidRPr="00CD2886">
            <w:rPr>
              <w:color w:val="365F91"/>
            </w:rPr>
            <w:t xml:space="preserve">Page </w:t>
          </w:r>
          <w:r w:rsidRPr="00CD2886">
            <w:rPr>
              <w:color w:val="365F91"/>
            </w:rPr>
            <w:fldChar w:fldCharType="begin"/>
          </w:r>
          <w:r w:rsidRPr="00CD2886">
            <w:rPr>
              <w:color w:val="365F91"/>
            </w:rPr>
            <w:instrText xml:space="preserve"> PAGE </w:instrText>
          </w:r>
          <w:r w:rsidRPr="00CD2886">
            <w:rPr>
              <w:color w:val="365F91"/>
            </w:rPr>
            <w:fldChar w:fldCharType="separate"/>
          </w:r>
          <w:r w:rsidR="00CB4D19">
            <w:rPr>
              <w:noProof/>
              <w:color w:val="365F91"/>
            </w:rPr>
            <w:t>3</w:t>
          </w:r>
          <w:r w:rsidRPr="00CD2886">
            <w:rPr>
              <w:color w:val="365F91"/>
            </w:rPr>
            <w:fldChar w:fldCharType="end"/>
          </w:r>
          <w:r w:rsidRPr="00CD2886">
            <w:rPr>
              <w:color w:val="365F91"/>
            </w:rPr>
            <w:t xml:space="preserve"> of </w:t>
          </w:r>
          <w:r w:rsidRPr="00CD2886">
            <w:rPr>
              <w:color w:val="365F91"/>
            </w:rPr>
            <w:fldChar w:fldCharType="begin"/>
          </w:r>
          <w:r w:rsidRPr="00CD2886">
            <w:rPr>
              <w:color w:val="365F91"/>
            </w:rPr>
            <w:instrText xml:space="preserve"> NUMPAGES  </w:instrText>
          </w:r>
          <w:r w:rsidRPr="00CD2886">
            <w:rPr>
              <w:color w:val="365F91"/>
            </w:rPr>
            <w:fldChar w:fldCharType="separate"/>
          </w:r>
          <w:r w:rsidR="00CB4D19">
            <w:rPr>
              <w:noProof/>
              <w:color w:val="365F91"/>
            </w:rPr>
            <w:t>5</w:t>
          </w:r>
          <w:r w:rsidRPr="00CD2886">
            <w:rPr>
              <w:color w:val="365F91"/>
            </w:rPr>
            <w:fldChar w:fldCharType="end"/>
          </w:r>
        </w:p>
      </w:tc>
      <w:tc>
        <w:tcPr>
          <w:tcW w:w="5386" w:type="dxa"/>
        </w:tcPr>
        <w:p w:rsidR="005622B9" w:rsidRPr="003065D0" w:rsidRDefault="005622B9" w:rsidP="005622B9">
          <w:pPr>
            <w:pStyle w:val="Footer"/>
            <w:tabs>
              <w:tab w:val="clear" w:pos="9360"/>
              <w:tab w:val="right" w:pos="9356"/>
            </w:tabs>
            <w:jc w:val="center"/>
            <w:rPr>
              <w:rFonts w:ascii="Century Gothic" w:hAnsi="Century Gothic"/>
              <w:b/>
              <w:i/>
              <w:color w:val="365F91"/>
              <w:sz w:val="10"/>
              <w:szCs w:val="10"/>
            </w:rPr>
          </w:pPr>
        </w:p>
      </w:tc>
      <w:tc>
        <w:tcPr>
          <w:tcW w:w="2494" w:type="dxa"/>
          <w:vAlign w:val="bottom"/>
        </w:tcPr>
        <w:p w:rsidR="005622B9" w:rsidRDefault="00823203" w:rsidP="005622B9">
          <w:pPr>
            <w:jc w:val="right"/>
            <w:rPr>
              <w:color w:val="365F91"/>
            </w:rPr>
          </w:pPr>
          <w:r>
            <w:rPr>
              <w:color w:val="365F91"/>
            </w:rPr>
            <w:t>Mbonambi Tyson Silence</w:t>
          </w:r>
        </w:p>
        <w:p w:rsidR="007A7023" w:rsidRPr="00CD2886" w:rsidRDefault="00823203" w:rsidP="005622B9">
          <w:pPr>
            <w:jc w:val="right"/>
            <w:rPr>
              <w:color w:val="365F91"/>
            </w:rPr>
          </w:pPr>
          <w:r>
            <w:rPr>
              <w:color w:val="365F91"/>
            </w:rPr>
            <w:t>Programmer</w:t>
          </w:r>
        </w:p>
      </w:tc>
    </w:tr>
  </w:tbl>
  <w:p w:rsidR="005622B9" w:rsidRPr="003065D0" w:rsidRDefault="005622B9" w:rsidP="005622B9">
    <w:pPr>
      <w:pStyle w:val="Footer"/>
      <w:rPr>
        <w:color w:val="FFFFFF"/>
        <w:sz w:val="2"/>
        <w:szCs w:val="2"/>
      </w:rPr>
    </w:pPr>
    <w:r w:rsidRPr="003065D0">
      <w:rPr>
        <w:rFonts w:ascii="Wingdings" w:hAnsi="Wingdings"/>
        <w:color w:val="FFFFFF"/>
        <w:sz w:val="2"/>
        <w:szCs w:val="2"/>
      </w:rPr>
      <w:t>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2B9" w:rsidRPr="003221BC" w:rsidRDefault="005622B9" w:rsidP="005622B9">
    <w:pPr>
      <w:pStyle w:val="Footer"/>
      <w:pBdr>
        <w:top w:val="single" w:sz="8" w:space="1" w:color="95B3D7"/>
      </w:pBdr>
      <w:rPr>
        <w:sz w:val="2"/>
        <w:szCs w:val="2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802"/>
      <w:gridCol w:w="5386"/>
      <w:gridCol w:w="2494"/>
    </w:tblGrid>
    <w:tr w:rsidR="005622B9" w:rsidRPr="00CD2886" w:rsidTr="007A7023">
      <w:trPr>
        <w:trHeight w:val="789"/>
      </w:trPr>
      <w:tc>
        <w:tcPr>
          <w:tcW w:w="2802" w:type="dxa"/>
          <w:vAlign w:val="center"/>
        </w:tcPr>
        <w:p w:rsidR="005622B9" w:rsidRPr="00CD2886" w:rsidRDefault="005622B9" w:rsidP="005622B9">
          <w:pPr>
            <w:rPr>
              <w:color w:val="365F91"/>
            </w:rPr>
          </w:pPr>
          <w:r w:rsidRPr="00CD2886">
            <w:rPr>
              <w:color w:val="365F91"/>
            </w:rPr>
            <w:t xml:space="preserve">Page </w:t>
          </w:r>
          <w:r w:rsidRPr="00CD2886">
            <w:rPr>
              <w:color w:val="365F91"/>
            </w:rPr>
            <w:fldChar w:fldCharType="begin"/>
          </w:r>
          <w:r w:rsidRPr="00CD2886">
            <w:rPr>
              <w:color w:val="365F91"/>
            </w:rPr>
            <w:instrText xml:space="preserve"> PAGE </w:instrText>
          </w:r>
          <w:r w:rsidRPr="00CD2886">
            <w:rPr>
              <w:color w:val="365F91"/>
            </w:rPr>
            <w:fldChar w:fldCharType="separate"/>
          </w:r>
          <w:r w:rsidR="00CB4D19">
            <w:rPr>
              <w:noProof/>
              <w:color w:val="365F91"/>
            </w:rPr>
            <w:t>1</w:t>
          </w:r>
          <w:r w:rsidRPr="00CD2886">
            <w:rPr>
              <w:color w:val="365F91"/>
            </w:rPr>
            <w:fldChar w:fldCharType="end"/>
          </w:r>
          <w:r w:rsidRPr="00CD2886">
            <w:rPr>
              <w:color w:val="365F91"/>
            </w:rPr>
            <w:t xml:space="preserve"> of </w:t>
          </w:r>
          <w:r w:rsidRPr="00CD2886">
            <w:rPr>
              <w:color w:val="365F91"/>
            </w:rPr>
            <w:fldChar w:fldCharType="begin"/>
          </w:r>
          <w:r w:rsidRPr="00CD2886">
            <w:rPr>
              <w:color w:val="365F91"/>
            </w:rPr>
            <w:instrText xml:space="preserve"> NUMPAGES  </w:instrText>
          </w:r>
          <w:r w:rsidRPr="00CD2886">
            <w:rPr>
              <w:color w:val="365F91"/>
            </w:rPr>
            <w:fldChar w:fldCharType="separate"/>
          </w:r>
          <w:r w:rsidR="00CB4D19">
            <w:rPr>
              <w:noProof/>
              <w:color w:val="365F91"/>
            </w:rPr>
            <w:t>5</w:t>
          </w:r>
          <w:r w:rsidRPr="00CD2886">
            <w:rPr>
              <w:color w:val="365F91"/>
            </w:rPr>
            <w:fldChar w:fldCharType="end"/>
          </w:r>
        </w:p>
      </w:tc>
      <w:tc>
        <w:tcPr>
          <w:tcW w:w="5386" w:type="dxa"/>
        </w:tcPr>
        <w:p w:rsidR="005622B9" w:rsidRPr="00173A11" w:rsidRDefault="005622B9" w:rsidP="005622B9">
          <w:pPr>
            <w:pStyle w:val="Footer"/>
            <w:tabs>
              <w:tab w:val="clear" w:pos="9360"/>
              <w:tab w:val="right" w:pos="9356"/>
            </w:tabs>
            <w:jc w:val="center"/>
            <w:rPr>
              <w:rFonts w:ascii="Century Gothic" w:hAnsi="Century Gothic"/>
              <w:b/>
              <w:i/>
              <w:color w:val="365F91"/>
              <w:sz w:val="10"/>
              <w:szCs w:val="10"/>
            </w:rPr>
          </w:pPr>
        </w:p>
      </w:tc>
      <w:tc>
        <w:tcPr>
          <w:tcW w:w="2494" w:type="dxa"/>
          <w:vAlign w:val="bottom"/>
        </w:tcPr>
        <w:p w:rsidR="005622B9" w:rsidRPr="00CD2886" w:rsidRDefault="005622B9" w:rsidP="005622B9">
          <w:pPr>
            <w:jc w:val="right"/>
            <w:rPr>
              <w:color w:val="365F91"/>
            </w:rPr>
          </w:pPr>
        </w:p>
      </w:tc>
    </w:tr>
  </w:tbl>
  <w:p w:rsidR="005622B9" w:rsidRPr="003065D0" w:rsidRDefault="005622B9">
    <w:pPr>
      <w:pStyle w:val="Footer"/>
      <w:rPr>
        <w:color w:val="FFFFFF"/>
        <w:sz w:val="2"/>
        <w:szCs w:val="2"/>
      </w:rPr>
    </w:pPr>
    <w:r w:rsidRPr="003065D0">
      <w:rPr>
        <w:rFonts w:ascii="Wingdings" w:hAnsi="Wingdings"/>
        <w:color w:val="FFFFFF"/>
        <w:sz w:val="2"/>
        <w:szCs w:val="2"/>
      </w:rPr>
      <w:t>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E48" w:rsidRDefault="00A80E48">
      <w:r>
        <w:separator/>
      </w:r>
    </w:p>
  </w:footnote>
  <w:footnote w:type="continuationSeparator" w:id="0">
    <w:p w:rsidR="00A80E48" w:rsidRDefault="00A80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2B9" w:rsidRDefault="00924F2A" w:rsidP="005622B9">
    <w:pPr>
      <w:pStyle w:val="Header"/>
      <w:pBdr>
        <w:bottom w:val="single" w:sz="8" w:space="1" w:color="95B3D7"/>
      </w:pBdr>
      <w:jc w:val="right"/>
      <w:rPr>
        <w:b/>
        <w:color w:val="365F91"/>
        <w:sz w:val="8"/>
        <w:szCs w:val="8"/>
      </w:rPr>
    </w:pPr>
    <w:r>
      <w:rPr>
        <w:noProof/>
      </w:rPr>
      <w:t>Mbonambi TS</w:t>
    </w:r>
  </w:p>
  <w:p w:rsidR="005622B9" w:rsidRPr="003325E0" w:rsidRDefault="005622B9" w:rsidP="005622B9">
    <w:pPr>
      <w:pStyle w:val="Header"/>
      <w:pBdr>
        <w:bottom w:val="single" w:sz="8" w:space="1" w:color="95B3D7"/>
      </w:pBdr>
      <w:jc w:val="right"/>
      <w:rPr>
        <w:b/>
        <w:color w:val="365F91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F5C3652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2"/>
    <w:multiLevelType w:val="multi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12"/>
    <w:multiLevelType w:val="single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14"/>
    <w:multiLevelType w:val="singleLevel"/>
    <w:tmpl w:val="00000014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17"/>
    <w:multiLevelType w:val="singleLevel"/>
    <w:tmpl w:val="00000017"/>
    <w:name w:val="WW8Num2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1A"/>
    <w:multiLevelType w:val="single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3" w15:restartNumberingAfterBreak="0">
    <w:nsid w:val="0000001B"/>
    <w:multiLevelType w:val="singleLevel"/>
    <w:tmpl w:val="0000001B"/>
    <w:name w:val="WW8Num27"/>
    <w:lvl w:ilvl="0">
      <w:numFmt w:val="bullet"/>
      <w:lvlText w:val=""/>
      <w:lvlJc w:val="left"/>
      <w:pPr>
        <w:tabs>
          <w:tab w:val="num" w:pos="0"/>
        </w:tabs>
        <w:ind w:left="283" w:hanging="283"/>
      </w:pPr>
      <w:rPr>
        <w:rFonts w:ascii="Wingdings" w:hAnsi="Wingdings"/>
      </w:rPr>
    </w:lvl>
  </w:abstractNum>
  <w:abstractNum w:abstractNumId="14" w15:restartNumberingAfterBreak="0">
    <w:nsid w:val="08AD7A38"/>
    <w:multiLevelType w:val="hybridMultilevel"/>
    <w:tmpl w:val="235C047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AB2262"/>
    <w:multiLevelType w:val="hybridMultilevel"/>
    <w:tmpl w:val="F37A1DC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677B22"/>
    <w:multiLevelType w:val="hybridMultilevel"/>
    <w:tmpl w:val="8A08EDD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A535D6"/>
    <w:multiLevelType w:val="hybridMultilevel"/>
    <w:tmpl w:val="1D76BC2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D30654"/>
    <w:multiLevelType w:val="hybridMultilevel"/>
    <w:tmpl w:val="E8105D46"/>
    <w:lvl w:ilvl="0" w:tplc="A0A6945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C0796"/>
    <w:multiLevelType w:val="hybridMultilevel"/>
    <w:tmpl w:val="FD961FA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A36F29"/>
    <w:multiLevelType w:val="hybridMultilevel"/>
    <w:tmpl w:val="7E18D86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28551F"/>
    <w:multiLevelType w:val="hybridMultilevel"/>
    <w:tmpl w:val="8F22751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D34B78"/>
    <w:multiLevelType w:val="hybridMultilevel"/>
    <w:tmpl w:val="F230E1C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7E7F39"/>
    <w:multiLevelType w:val="hybridMultilevel"/>
    <w:tmpl w:val="FE801B6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2D3911"/>
    <w:multiLevelType w:val="hybridMultilevel"/>
    <w:tmpl w:val="EDB6EEA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F4995"/>
    <w:multiLevelType w:val="hybridMultilevel"/>
    <w:tmpl w:val="3B6648C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B460B"/>
    <w:multiLevelType w:val="hybridMultilevel"/>
    <w:tmpl w:val="DC4014AA"/>
    <w:lvl w:ilvl="0" w:tplc="651C3F7A">
      <w:start w:val="1"/>
      <w:numFmt w:val="bullet"/>
      <w:pStyle w:val="ResumeBulletPoints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 w:tplc="8C147D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E01C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02C3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4026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B0015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1A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5450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DBC8B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B51619"/>
    <w:multiLevelType w:val="hybridMultilevel"/>
    <w:tmpl w:val="BC6AB316"/>
    <w:lvl w:ilvl="0" w:tplc="A0A6945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C0014"/>
    <w:multiLevelType w:val="hybridMultilevel"/>
    <w:tmpl w:val="77E2AA5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32F2CC22">
      <w:numFmt w:val="bullet"/>
      <w:lvlText w:val=""/>
      <w:lvlJc w:val="left"/>
      <w:pPr>
        <w:ind w:left="1800" w:hanging="720"/>
      </w:pPr>
      <w:rPr>
        <w:rFonts w:ascii="Symbol" w:eastAsia="Calibri" w:hAnsi="Symbol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A016E1"/>
    <w:multiLevelType w:val="singleLevel"/>
    <w:tmpl w:val="607E23B0"/>
    <w:lvl w:ilvl="0">
      <w:start w:val="1"/>
      <w:numFmt w:val="bullet"/>
      <w:pStyle w:val="CellTitle1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008080"/>
        <w:sz w:val="18"/>
        <w:szCs w:val="18"/>
      </w:rPr>
    </w:lvl>
  </w:abstractNum>
  <w:num w:numId="1">
    <w:abstractNumId w:val="0"/>
  </w:num>
  <w:num w:numId="2">
    <w:abstractNumId w:val="29"/>
  </w:num>
  <w:num w:numId="3">
    <w:abstractNumId w:val="26"/>
  </w:num>
  <w:num w:numId="4">
    <w:abstractNumId w:val="21"/>
  </w:num>
  <w:num w:numId="5">
    <w:abstractNumId w:val="19"/>
  </w:num>
  <w:num w:numId="6">
    <w:abstractNumId w:val="28"/>
  </w:num>
  <w:num w:numId="7">
    <w:abstractNumId w:val="20"/>
  </w:num>
  <w:num w:numId="8">
    <w:abstractNumId w:val="18"/>
  </w:num>
  <w:num w:numId="9">
    <w:abstractNumId w:val="14"/>
  </w:num>
  <w:num w:numId="10">
    <w:abstractNumId w:val="27"/>
  </w:num>
  <w:num w:numId="11">
    <w:abstractNumId w:val="17"/>
  </w:num>
  <w:num w:numId="12">
    <w:abstractNumId w:val="24"/>
  </w:num>
  <w:num w:numId="13">
    <w:abstractNumId w:val="22"/>
  </w:num>
  <w:num w:numId="14">
    <w:abstractNumId w:val="16"/>
  </w:num>
  <w:num w:numId="15">
    <w:abstractNumId w:val="25"/>
  </w:num>
  <w:num w:numId="16">
    <w:abstractNumId w:val="15"/>
  </w:num>
  <w:num w:numId="17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00"/>
  <w:displayHorizontalDrawingGridEvery w:val="2"/>
  <w:displayVertic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9FD"/>
    <w:rsid w:val="000100F8"/>
    <w:rsid w:val="00040E92"/>
    <w:rsid w:val="00050C09"/>
    <w:rsid w:val="000764D2"/>
    <w:rsid w:val="000A7AA8"/>
    <w:rsid w:val="000D0DFB"/>
    <w:rsid w:val="000F015A"/>
    <w:rsid w:val="00140A58"/>
    <w:rsid w:val="00146D8B"/>
    <w:rsid w:val="00151EB6"/>
    <w:rsid w:val="00166E60"/>
    <w:rsid w:val="001B4CB7"/>
    <w:rsid w:val="001B5E3F"/>
    <w:rsid w:val="001B6142"/>
    <w:rsid w:val="001C233E"/>
    <w:rsid w:val="001C2D77"/>
    <w:rsid w:val="001E176A"/>
    <w:rsid w:val="0020767C"/>
    <w:rsid w:val="00227AF5"/>
    <w:rsid w:val="00231B18"/>
    <w:rsid w:val="002B6AD1"/>
    <w:rsid w:val="002D6C77"/>
    <w:rsid w:val="003152D4"/>
    <w:rsid w:val="0034061D"/>
    <w:rsid w:val="003A4ACA"/>
    <w:rsid w:val="003A7D5C"/>
    <w:rsid w:val="003B6CE7"/>
    <w:rsid w:val="003B77D9"/>
    <w:rsid w:val="003C2755"/>
    <w:rsid w:val="003F6FB4"/>
    <w:rsid w:val="00413D9A"/>
    <w:rsid w:val="0041751D"/>
    <w:rsid w:val="004268B1"/>
    <w:rsid w:val="0042787A"/>
    <w:rsid w:val="00436599"/>
    <w:rsid w:val="004537EF"/>
    <w:rsid w:val="00454860"/>
    <w:rsid w:val="004719EB"/>
    <w:rsid w:val="0047466A"/>
    <w:rsid w:val="00487731"/>
    <w:rsid w:val="0050091E"/>
    <w:rsid w:val="005622B9"/>
    <w:rsid w:val="00573FBB"/>
    <w:rsid w:val="00577932"/>
    <w:rsid w:val="00582888"/>
    <w:rsid w:val="00583493"/>
    <w:rsid w:val="005D0DC1"/>
    <w:rsid w:val="005D5493"/>
    <w:rsid w:val="005F3BF2"/>
    <w:rsid w:val="005F4C1C"/>
    <w:rsid w:val="0061567F"/>
    <w:rsid w:val="00621CA1"/>
    <w:rsid w:val="00626351"/>
    <w:rsid w:val="00653691"/>
    <w:rsid w:val="006B56EF"/>
    <w:rsid w:val="006C43A3"/>
    <w:rsid w:val="006E1910"/>
    <w:rsid w:val="00714825"/>
    <w:rsid w:val="007206CB"/>
    <w:rsid w:val="00721E9B"/>
    <w:rsid w:val="007301E9"/>
    <w:rsid w:val="0078524A"/>
    <w:rsid w:val="0078720F"/>
    <w:rsid w:val="007A7023"/>
    <w:rsid w:val="007C6857"/>
    <w:rsid w:val="007D4F08"/>
    <w:rsid w:val="0081582F"/>
    <w:rsid w:val="00823203"/>
    <w:rsid w:val="00842DCA"/>
    <w:rsid w:val="00866A1B"/>
    <w:rsid w:val="008A3137"/>
    <w:rsid w:val="008A61CD"/>
    <w:rsid w:val="008A70A8"/>
    <w:rsid w:val="008B784A"/>
    <w:rsid w:val="008E435C"/>
    <w:rsid w:val="0090196A"/>
    <w:rsid w:val="00917C4E"/>
    <w:rsid w:val="00924F2A"/>
    <w:rsid w:val="00935448"/>
    <w:rsid w:val="00954636"/>
    <w:rsid w:val="0096319D"/>
    <w:rsid w:val="00980CD6"/>
    <w:rsid w:val="00992ABB"/>
    <w:rsid w:val="009A0898"/>
    <w:rsid w:val="00A016AA"/>
    <w:rsid w:val="00A30300"/>
    <w:rsid w:val="00A6020E"/>
    <w:rsid w:val="00A80E48"/>
    <w:rsid w:val="00A920AF"/>
    <w:rsid w:val="00A934E0"/>
    <w:rsid w:val="00AD77ED"/>
    <w:rsid w:val="00B16D5C"/>
    <w:rsid w:val="00B1746A"/>
    <w:rsid w:val="00BB646C"/>
    <w:rsid w:val="00BC325C"/>
    <w:rsid w:val="00BD0054"/>
    <w:rsid w:val="00C81A00"/>
    <w:rsid w:val="00CA0155"/>
    <w:rsid w:val="00CB4D19"/>
    <w:rsid w:val="00CD170C"/>
    <w:rsid w:val="00CF46EB"/>
    <w:rsid w:val="00D17907"/>
    <w:rsid w:val="00D17A20"/>
    <w:rsid w:val="00D34C8E"/>
    <w:rsid w:val="00D444C3"/>
    <w:rsid w:val="00D92A63"/>
    <w:rsid w:val="00DB53FB"/>
    <w:rsid w:val="00E24C53"/>
    <w:rsid w:val="00E452E0"/>
    <w:rsid w:val="00E549FD"/>
    <w:rsid w:val="00E64289"/>
    <w:rsid w:val="00E64A4F"/>
    <w:rsid w:val="00E70087"/>
    <w:rsid w:val="00E87623"/>
    <w:rsid w:val="00EB02B7"/>
    <w:rsid w:val="00EB7DF0"/>
    <w:rsid w:val="00EE276B"/>
    <w:rsid w:val="00F27129"/>
    <w:rsid w:val="00F72413"/>
    <w:rsid w:val="00F87CE6"/>
    <w:rsid w:val="00FC1C65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7F9D26F"/>
  <w15:docId w15:val="{C4C240E1-F9BA-433F-A5A6-626163FB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Arial"/>
        <w:lang w:val="en-ZA" w:eastAsia="en-Z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706D4"/>
  </w:style>
  <w:style w:type="paragraph" w:styleId="Heading1">
    <w:name w:val="heading 1"/>
    <w:basedOn w:val="Normal"/>
    <w:next w:val="Normal"/>
    <w:link w:val="Heading1Char"/>
    <w:qFormat/>
    <w:rsid w:val="002A4C4E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qFormat/>
    <w:rsid w:val="001B17C2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D484A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D484A"/>
    <w:pPr>
      <w:keepNext/>
      <w:widowControl w:val="0"/>
      <w:autoSpaceDE w:val="0"/>
      <w:autoSpaceDN w:val="0"/>
      <w:adjustRightInd w:val="0"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417576"/>
    <w:p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17385"/>
    <w:pPr>
      <w:spacing w:before="240" w:line="240" w:lineRule="atLeast"/>
      <w:jc w:val="both"/>
      <w:outlineLvl w:val="5"/>
    </w:pPr>
    <w:rPr>
      <w:rFonts w:ascii="Garamond" w:eastAsia="Times New Roman" w:hAnsi="Garamond" w:cs="Times New Roman"/>
      <w:b/>
      <w:sz w:val="22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1A32CF"/>
    <w:p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17385"/>
    <w:pPr>
      <w:keepNext/>
      <w:outlineLvl w:val="7"/>
    </w:pPr>
    <w:rPr>
      <w:rFonts w:ascii="Garamond" w:eastAsia="Times New Roman" w:hAnsi="Garamond" w:cs="Times New Roman"/>
      <w:b/>
      <w:i/>
      <w:sz w:val="36"/>
      <w:u w:val="single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1B17C2"/>
    <w:pPr>
      <w:spacing w:before="240" w:after="60"/>
      <w:outlineLvl w:val="8"/>
    </w:pPr>
    <w:rPr>
      <w:rFonts w:ascii="Cambria" w:eastAsia="Times New Roman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549F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549FD"/>
    <w:rPr>
      <w:rFonts w:eastAsia="Calibri"/>
      <w:lang w:eastAsia="en-ZA"/>
    </w:rPr>
  </w:style>
  <w:style w:type="paragraph" w:styleId="Footer">
    <w:name w:val="footer"/>
    <w:basedOn w:val="Normal"/>
    <w:link w:val="FooterChar"/>
    <w:uiPriority w:val="99"/>
    <w:unhideWhenUsed/>
    <w:rsid w:val="00E549F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549FD"/>
    <w:rPr>
      <w:rFonts w:eastAsia="Calibri"/>
      <w:lang w:eastAsia="en-ZA"/>
    </w:rPr>
  </w:style>
  <w:style w:type="character" w:styleId="Hyperlink">
    <w:name w:val="Hyperlink"/>
    <w:uiPriority w:val="99"/>
    <w:unhideWhenUsed/>
    <w:rsid w:val="00E549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9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549FD"/>
    <w:rPr>
      <w:rFonts w:ascii="Tahoma" w:eastAsia="Calibri" w:hAnsi="Tahoma" w:cs="Tahoma"/>
      <w:sz w:val="16"/>
      <w:szCs w:val="16"/>
      <w:lang w:eastAsia="en-ZA"/>
    </w:rPr>
  </w:style>
  <w:style w:type="character" w:customStyle="1" w:styleId="Heading6Char">
    <w:name w:val="Heading 6 Char"/>
    <w:link w:val="Heading6"/>
    <w:rsid w:val="00C17385"/>
    <w:rPr>
      <w:rFonts w:ascii="Garamond" w:eastAsia="Times New Roman" w:hAnsi="Garamond" w:cs="Times New Roman"/>
      <w:b/>
      <w:sz w:val="22"/>
      <w:lang w:val="en-US" w:eastAsia="en-US"/>
    </w:rPr>
  </w:style>
  <w:style w:type="character" w:customStyle="1" w:styleId="Heading8Char">
    <w:name w:val="Heading 8 Char"/>
    <w:link w:val="Heading8"/>
    <w:rsid w:val="00C17385"/>
    <w:rPr>
      <w:rFonts w:ascii="Garamond" w:eastAsia="Times New Roman" w:hAnsi="Garamond" w:cs="Times New Roman"/>
      <w:b/>
      <w:i/>
      <w:sz w:val="36"/>
      <w:u w:val="single"/>
      <w:lang w:val="en-US" w:eastAsia="en-US"/>
    </w:rPr>
  </w:style>
  <w:style w:type="paragraph" w:customStyle="1" w:styleId="HeadingBase">
    <w:name w:val="Heading Base"/>
    <w:basedOn w:val="BodyText"/>
    <w:next w:val="BodyText"/>
    <w:rsid w:val="00C17385"/>
    <w:pPr>
      <w:keepNext/>
      <w:keepLines/>
      <w:spacing w:before="240" w:after="240" w:line="240" w:lineRule="atLeast"/>
      <w:jc w:val="both"/>
    </w:pPr>
    <w:rPr>
      <w:rFonts w:ascii="Garamond" w:eastAsia="Times New Roman" w:hAnsi="Garamond" w:cs="Times New Roman"/>
      <w:caps/>
      <w:sz w:val="22"/>
      <w:lang w:val="en-US" w:eastAsia="en-US"/>
    </w:rPr>
  </w:style>
  <w:style w:type="paragraph" w:customStyle="1" w:styleId="CompanyName">
    <w:name w:val="Company Name"/>
    <w:basedOn w:val="Normal"/>
    <w:next w:val="JobTitle"/>
    <w:rsid w:val="00C17385"/>
    <w:pPr>
      <w:tabs>
        <w:tab w:val="left" w:pos="1440"/>
        <w:tab w:val="right" w:pos="6480"/>
      </w:tabs>
      <w:spacing w:before="220" w:line="220" w:lineRule="atLeast"/>
    </w:pPr>
    <w:rPr>
      <w:rFonts w:ascii="Garamond" w:eastAsia="Times New Roman" w:hAnsi="Garamond" w:cs="Times New Roman"/>
      <w:sz w:val="22"/>
      <w:lang w:val="en-US" w:eastAsia="en-US"/>
    </w:rPr>
  </w:style>
  <w:style w:type="paragraph" w:customStyle="1" w:styleId="JobTitle">
    <w:name w:val="Job Title"/>
    <w:next w:val="Achievement"/>
    <w:qFormat/>
    <w:rsid w:val="00C17385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link w:val="AchievementChar"/>
    <w:rsid w:val="00C17385"/>
    <w:pPr>
      <w:spacing w:after="60" w:line="240" w:lineRule="atLeast"/>
      <w:jc w:val="both"/>
    </w:pPr>
    <w:rPr>
      <w:rFonts w:ascii="Garamond" w:eastAsia="Times New Roman" w:hAnsi="Garamond" w:cs="Times New Roman"/>
      <w:sz w:val="22"/>
      <w:lang w:val="en-US" w:eastAsia="en-US"/>
    </w:rPr>
  </w:style>
  <w:style w:type="character" w:styleId="PageNumber">
    <w:name w:val="page number"/>
    <w:rsid w:val="00C17385"/>
    <w:rPr>
      <w:sz w:val="24"/>
    </w:rPr>
  </w:style>
  <w:style w:type="paragraph" w:styleId="BodyText">
    <w:name w:val="Body Text"/>
    <w:basedOn w:val="Normal"/>
    <w:link w:val="BodyTextChar"/>
    <w:unhideWhenUsed/>
    <w:rsid w:val="00C173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17385"/>
  </w:style>
  <w:style w:type="paragraph" w:styleId="NoSpacing">
    <w:name w:val="No Spacing"/>
    <w:basedOn w:val="Normal"/>
    <w:link w:val="NoSpacingChar"/>
    <w:uiPriority w:val="1"/>
    <w:qFormat/>
    <w:rsid w:val="00CD7461"/>
    <w:rPr>
      <w:rFonts w:ascii="Gill Sans MT" w:eastAsia="Gill Sans MT" w:hAnsi="Gill Sans MT" w:cs="Times New Roman"/>
      <w:color w:val="000000"/>
      <w:lang w:val="en-US" w:eastAsia="ja-JP"/>
    </w:rPr>
  </w:style>
  <w:style w:type="paragraph" w:styleId="ListBullet">
    <w:name w:val="List Bullet"/>
    <w:basedOn w:val="Normal"/>
    <w:unhideWhenUsed/>
    <w:qFormat/>
    <w:rsid w:val="00CD7461"/>
    <w:pPr>
      <w:numPr>
        <w:numId w:val="1"/>
      </w:numPr>
      <w:spacing w:after="120" w:line="276" w:lineRule="auto"/>
      <w:contextualSpacing/>
    </w:pPr>
    <w:rPr>
      <w:rFonts w:ascii="Gill Sans MT" w:eastAsia="Gill Sans MT" w:hAnsi="Gill Sans MT" w:cs="Times New Roman"/>
      <w:color w:val="000000"/>
      <w:lang w:val="en-US" w:eastAsia="ja-JP"/>
    </w:rPr>
  </w:style>
  <w:style w:type="paragraph" w:customStyle="1" w:styleId="Section">
    <w:name w:val="Section"/>
    <w:basedOn w:val="Normal"/>
    <w:next w:val="Normal"/>
    <w:link w:val="SectionChar"/>
    <w:qFormat/>
    <w:rsid w:val="00CD7461"/>
    <w:pPr>
      <w:spacing w:after="120"/>
      <w:contextualSpacing/>
    </w:pPr>
    <w:rPr>
      <w:rFonts w:ascii="Bookman Old Style" w:eastAsia="Gill Sans MT" w:hAnsi="Bookman Old Style" w:cs="Times New Roman"/>
      <w:b/>
      <w:color w:val="9FB8CD"/>
      <w:sz w:val="24"/>
      <w:lang w:val="en-US" w:eastAsia="ja-JP"/>
    </w:rPr>
  </w:style>
  <w:style w:type="paragraph" w:customStyle="1" w:styleId="Subsection">
    <w:name w:val="Subsection"/>
    <w:basedOn w:val="Normal"/>
    <w:link w:val="SubsectionChar"/>
    <w:qFormat/>
    <w:rsid w:val="00CD7461"/>
    <w:pPr>
      <w:spacing w:before="40" w:after="80"/>
    </w:pPr>
    <w:rPr>
      <w:rFonts w:ascii="Bookman Old Style" w:eastAsia="Gill Sans MT" w:hAnsi="Bookman Old Style" w:cs="Times New Roman"/>
      <w:b/>
      <w:color w:val="727CA3"/>
      <w:sz w:val="18"/>
      <w:lang w:val="en-US" w:eastAsia="ja-JP"/>
    </w:rPr>
  </w:style>
  <w:style w:type="paragraph" w:customStyle="1" w:styleId="PersonalName">
    <w:name w:val="Personal Name"/>
    <w:basedOn w:val="NoSpacing"/>
    <w:link w:val="PersonalNameChar"/>
    <w:qFormat/>
    <w:rsid w:val="00CD7461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character" w:customStyle="1" w:styleId="NoSpacingChar">
    <w:name w:val="No Spacing Char"/>
    <w:link w:val="NoSpacing"/>
    <w:uiPriority w:val="1"/>
    <w:rsid w:val="00CD7461"/>
    <w:rPr>
      <w:rFonts w:ascii="Gill Sans MT" w:eastAsia="Gill Sans MT" w:hAnsi="Gill Sans MT" w:cs="Times New Roman"/>
      <w:color w:val="000000"/>
      <w:lang w:val="en-US" w:eastAsia="ja-JP"/>
    </w:rPr>
  </w:style>
  <w:style w:type="character" w:customStyle="1" w:styleId="PersonalNameChar">
    <w:name w:val="Personal Name Char"/>
    <w:link w:val="PersonalName"/>
    <w:rsid w:val="00CD7461"/>
    <w:rPr>
      <w:rFonts w:ascii="Bookman Old Style" w:eastAsia="Gill Sans MT" w:hAnsi="Bookman Old Style" w:cs="Times New Roman"/>
      <w:noProof/>
      <w:color w:val="525A7D"/>
      <w:sz w:val="40"/>
      <w:szCs w:val="40"/>
      <w:lang w:val="en-US" w:eastAsia="ja-JP"/>
    </w:rPr>
  </w:style>
  <w:style w:type="character" w:customStyle="1" w:styleId="SectionChar">
    <w:name w:val="Section Char"/>
    <w:link w:val="Section"/>
    <w:rsid w:val="00CD7461"/>
    <w:rPr>
      <w:rFonts w:ascii="Bookman Old Style" w:eastAsia="Gill Sans MT" w:hAnsi="Bookman Old Style" w:cs="Times New Roman"/>
      <w:b/>
      <w:color w:val="9FB8CD"/>
      <w:sz w:val="24"/>
      <w:lang w:val="en-US" w:eastAsia="ja-JP"/>
    </w:rPr>
  </w:style>
  <w:style w:type="character" w:customStyle="1" w:styleId="SubsectionChar">
    <w:name w:val="Subsection Char"/>
    <w:link w:val="Subsection"/>
    <w:rsid w:val="00CD7461"/>
    <w:rPr>
      <w:rFonts w:ascii="Bookman Old Style" w:eastAsia="Gill Sans MT" w:hAnsi="Bookman Old Style" w:cs="Times New Roman"/>
      <w:b/>
      <w:color w:val="727CA3"/>
      <w:sz w:val="18"/>
      <w:lang w:val="en-US" w:eastAsia="ja-JP"/>
    </w:rPr>
  </w:style>
  <w:style w:type="paragraph" w:customStyle="1" w:styleId="SubsectionDate">
    <w:name w:val="Subsection Date"/>
    <w:basedOn w:val="Section"/>
    <w:link w:val="SubsectionDateChar"/>
    <w:qFormat/>
    <w:rsid w:val="00CD7461"/>
    <w:rPr>
      <w:b w:val="0"/>
      <w:color w:val="727CA3"/>
      <w:sz w:val="18"/>
    </w:rPr>
  </w:style>
  <w:style w:type="paragraph" w:customStyle="1" w:styleId="SubsectionText">
    <w:name w:val="Subsection Text"/>
    <w:basedOn w:val="Normal"/>
    <w:qFormat/>
    <w:rsid w:val="00CD7461"/>
    <w:pPr>
      <w:spacing w:after="320" w:line="276" w:lineRule="auto"/>
      <w:contextualSpacing/>
    </w:pPr>
    <w:rPr>
      <w:rFonts w:ascii="Gill Sans MT" w:eastAsia="Gill Sans MT" w:hAnsi="Gill Sans MT" w:cs="Times New Roman"/>
      <w:color w:val="000000"/>
      <w:lang w:val="en-US" w:eastAsia="ja-JP"/>
    </w:rPr>
  </w:style>
  <w:style w:type="character" w:customStyle="1" w:styleId="SubsectionDateChar">
    <w:name w:val="Subsection Date Char"/>
    <w:link w:val="SubsectionDate"/>
    <w:rsid w:val="00CD7461"/>
    <w:rPr>
      <w:rFonts w:ascii="Bookman Old Style" w:eastAsia="Gill Sans MT" w:hAnsi="Bookman Old Style" w:cs="Times New Roman"/>
      <w:b w:val="0"/>
      <w:color w:val="727CA3"/>
      <w:sz w:val="18"/>
      <w:lang w:val="en-US" w:eastAsia="ja-JP"/>
    </w:rPr>
  </w:style>
  <w:style w:type="paragraph" w:customStyle="1" w:styleId="AddressText">
    <w:name w:val="Address Text"/>
    <w:basedOn w:val="NoSpacing"/>
    <w:qFormat/>
    <w:rsid w:val="00CD7461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lang w:bidi="he-IL"/>
    </w:rPr>
  </w:style>
  <w:style w:type="paragraph" w:customStyle="1" w:styleId="QuickFormat1">
    <w:name w:val="QuickFormat1"/>
    <w:basedOn w:val="Normal"/>
    <w:rsid w:val="00BD7B8B"/>
    <w:pPr>
      <w:widowControl w:val="0"/>
    </w:pPr>
    <w:rPr>
      <w:rFonts w:ascii="Times New Roman" w:eastAsia="Times New Roman" w:hAnsi="Times New Roman" w:cs="Times New Roman"/>
      <w:color w:val="000000"/>
      <w:sz w:val="15"/>
      <w:lang w:val="en-US"/>
    </w:rPr>
  </w:style>
  <w:style w:type="paragraph" w:styleId="ListParagraph">
    <w:name w:val="List Paragraph"/>
    <w:basedOn w:val="Normal"/>
    <w:uiPriority w:val="34"/>
    <w:qFormat/>
    <w:rsid w:val="006D5B47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eastAsia="en-US"/>
    </w:rPr>
  </w:style>
  <w:style w:type="paragraph" w:styleId="Title">
    <w:name w:val="Title"/>
    <w:basedOn w:val="Normal"/>
    <w:next w:val="Subtitle"/>
    <w:link w:val="TitleChar"/>
    <w:qFormat/>
    <w:rsid w:val="00AE7A7D"/>
    <w:pPr>
      <w:suppressAutoHyphens/>
      <w:jc w:val="center"/>
    </w:pPr>
    <w:rPr>
      <w:rFonts w:ascii="Tahoma" w:eastAsia="Times New Roman" w:hAnsi="Tahoma" w:cs="Tahoma"/>
      <w:b/>
      <w:sz w:val="22"/>
      <w:szCs w:val="36"/>
      <w:u w:val="single"/>
      <w:lang w:val="en-US" w:eastAsia="ar-SA"/>
    </w:rPr>
  </w:style>
  <w:style w:type="character" w:customStyle="1" w:styleId="TitleChar">
    <w:name w:val="Title Char"/>
    <w:link w:val="Title"/>
    <w:rsid w:val="00AE7A7D"/>
    <w:rPr>
      <w:rFonts w:ascii="Tahoma" w:eastAsia="Times New Roman" w:hAnsi="Tahoma" w:cs="Tahoma"/>
      <w:b/>
      <w:sz w:val="22"/>
      <w:szCs w:val="36"/>
      <w:u w:val="single"/>
      <w:lang w:val="en-US" w:eastAsia="ar-SA"/>
    </w:rPr>
  </w:style>
  <w:style w:type="paragraph" w:styleId="PlainText">
    <w:name w:val="Plain Text"/>
    <w:basedOn w:val="Normal"/>
    <w:link w:val="PlainTextChar"/>
    <w:rsid w:val="00AE7A7D"/>
    <w:pPr>
      <w:suppressAutoHyphens/>
    </w:pPr>
    <w:rPr>
      <w:rFonts w:ascii="Courier New" w:eastAsia="Times New Roman" w:hAnsi="Courier New" w:cs="Courier New"/>
      <w:lang w:val="en-GB" w:eastAsia="ar-SA"/>
    </w:rPr>
  </w:style>
  <w:style w:type="character" w:customStyle="1" w:styleId="PlainTextChar">
    <w:name w:val="Plain Text Char"/>
    <w:link w:val="PlainText"/>
    <w:rsid w:val="00AE7A7D"/>
    <w:rPr>
      <w:rFonts w:ascii="Courier New" w:eastAsia="Times New Roman" w:hAnsi="Courier New" w:cs="Courier New"/>
      <w:lang w:val="en-GB" w:eastAsia="ar-SA"/>
    </w:rPr>
  </w:style>
  <w:style w:type="paragraph" w:styleId="Subtitle">
    <w:name w:val="Subtitle"/>
    <w:basedOn w:val="Normal"/>
    <w:next w:val="Normal"/>
    <w:link w:val="SubtitleChar"/>
    <w:qFormat/>
    <w:rsid w:val="00AE7A7D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AE7A7D"/>
    <w:rPr>
      <w:rFonts w:ascii="Cambria" w:eastAsia="Times New Roman" w:hAnsi="Cambria" w:cs="Times New Roman"/>
      <w:sz w:val="24"/>
      <w:szCs w:val="24"/>
    </w:rPr>
  </w:style>
  <w:style w:type="paragraph" w:customStyle="1" w:styleId="ParaAttribute1">
    <w:name w:val="ParaAttribute1"/>
    <w:rsid w:val="00CE1AF2"/>
    <w:pPr>
      <w:widowControl w:val="0"/>
      <w:wordWrap w:val="0"/>
      <w:jc w:val="center"/>
    </w:pPr>
    <w:rPr>
      <w:rFonts w:ascii="Times New Roman" w:eastAsia="Batang" w:hAnsi="Times New Roman" w:cs="Times New Roman"/>
      <w:lang w:val="tn-ZA" w:eastAsia="tn-ZA"/>
    </w:rPr>
  </w:style>
  <w:style w:type="paragraph" w:customStyle="1" w:styleId="ParaAttribute2">
    <w:name w:val="ParaAttribute2"/>
    <w:rsid w:val="00CE1AF2"/>
    <w:pPr>
      <w:widowControl w:val="0"/>
      <w:wordWrap w:val="0"/>
    </w:pPr>
    <w:rPr>
      <w:rFonts w:ascii="Times New Roman" w:eastAsia="Batang" w:hAnsi="Times New Roman" w:cs="Times New Roman"/>
      <w:lang w:val="tn-ZA" w:eastAsia="tn-ZA"/>
    </w:rPr>
  </w:style>
  <w:style w:type="paragraph" w:customStyle="1" w:styleId="ParaAttribute3">
    <w:name w:val="ParaAttribute3"/>
    <w:rsid w:val="00CE1AF2"/>
    <w:pPr>
      <w:keepNext/>
      <w:widowControl w:val="0"/>
      <w:pBdr>
        <w:top w:val="single" w:sz="0" w:space="0" w:color="000000"/>
        <w:left w:val="single" w:sz="0" w:space="0" w:color="000000"/>
        <w:bottom w:val="single" w:sz="0" w:space="0" w:color="000000"/>
        <w:right w:val="single" w:sz="0" w:space="0" w:color="000000"/>
      </w:pBdr>
      <w:shd w:val="solid" w:color="999999" w:fill="auto"/>
      <w:wordWrap w:val="0"/>
      <w:jc w:val="center"/>
    </w:pPr>
    <w:rPr>
      <w:rFonts w:ascii="Times New Roman" w:eastAsia="Batang" w:hAnsi="Times New Roman" w:cs="Times New Roman"/>
      <w:lang w:val="tn-ZA" w:eastAsia="tn-ZA"/>
    </w:rPr>
  </w:style>
  <w:style w:type="paragraph" w:customStyle="1" w:styleId="ParaAttribute4">
    <w:name w:val="ParaAttribute4"/>
    <w:rsid w:val="00CE1AF2"/>
    <w:pPr>
      <w:widowControl w:val="0"/>
      <w:wordWrap w:val="0"/>
      <w:ind w:hanging="2160"/>
    </w:pPr>
    <w:rPr>
      <w:rFonts w:ascii="Times New Roman" w:eastAsia="Batang" w:hAnsi="Times New Roman" w:cs="Times New Roman"/>
      <w:lang w:val="tn-ZA" w:eastAsia="tn-ZA"/>
    </w:rPr>
  </w:style>
  <w:style w:type="paragraph" w:customStyle="1" w:styleId="ParaAttribute5">
    <w:name w:val="ParaAttribute5"/>
    <w:rsid w:val="00CE1AF2"/>
    <w:pPr>
      <w:widowControl w:val="0"/>
      <w:pBdr>
        <w:top w:val="single" w:sz="0" w:space="0" w:color="000000"/>
        <w:left w:val="single" w:sz="0" w:space="0" w:color="000000"/>
        <w:bottom w:val="single" w:sz="0" w:space="0" w:color="000000"/>
        <w:right w:val="single" w:sz="0" w:space="0" w:color="000000"/>
      </w:pBdr>
      <w:shd w:val="solid" w:color="999999" w:fill="auto"/>
      <w:wordWrap w:val="0"/>
      <w:jc w:val="center"/>
    </w:pPr>
    <w:rPr>
      <w:rFonts w:ascii="Times New Roman" w:eastAsia="Batang" w:hAnsi="Times New Roman" w:cs="Times New Roman"/>
      <w:lang w:val="tn-ZA" w:eastAsia="tn-ZA"/>
    </w:rPr>
  </w:style>
  <w:style w:type="paragraph" w:customStyle="1" w:styleId="ParaAttribute6">
    <w:name w:val="ParaAttribute6"/>
    <w:rsid w:val="00CE1AF2"/>
    <w:pPr>
      <w:widowControl w:val="0"/>
      <w:wordWrap w:val="0"/>
      <w:ind w:left="2880" w:firstLine="720"/>
    </w:pPr>
    <w:rPr>
      <w:rFonts w:ascii="Times New Roman" w:eastAsia="Batang" w:hAnsi="Times New Roman" w:cs="Times New Roman"/>
      <w:lang w:val="tn-ZA" w:eastAsia="tn-ZA"/>
    </w:rPr>
  </w:style>
  <w:style w:type="paragraph" w:customStyle="1" w:styleId="ParaAttribute7">
    <w:name w:val="ParaAttribute7"/>
    <w:rsid w:val="00CE1AF2"/>
    <w:pPr>
      <w:widowControl w:val="0"/>
      <w:wordWrap w:val="0"/>
      <w:ind w:left="3240" w:firstLine="360"/>
    </w:pPr>
    <w:rPr>
      <w:rFonts w:ascii="Times New Roman" w:eastAsia="Batang" w:hAnsi="Times New Roman" w:cs="Times New Roman"/>
      <w:lang w:val="tn-ZA" w:eastAsia="tn-ZA"/>
    </w:rPr>
  </w:style>
  <w:style w:type="paragraph" w:customStyle="1" w:styleId="ParaAttribute8">
    <w:name w:val="ParaAttribute8"/>
    <w:rsid w:val="00CE1AF2"/>
    <w:pPr>
      <w:widowControl w:val="0"/>
      <w:tabs>
        <w:tab w:val="left" w:pos="3553"/>
        <w:tab w:val="left" w:pos="4320"/>
      </w:tabs>
      <w:wordWrap w:val="0"/>
      <w:ind w:hanging="4320"/>
    </w:pPr>
    <w:rPr>
      <w:rFonts w:ascii="Times New Roman" w:eastAsia="Batang" w:hAnsi="Times New Roman" w:cs="Times New Roman"/>
      <w:lang w:val="tn-ZA" w:eastAsia="tn-ZA"/>
    </w:rPr>
  </w:style>
  <w:style w:type="paragraph" w:customStyle="1" w:styleId="ParaAttribute11">
    <w:name w:val="ParaAttribute11"/>
    <w:rsid w:val="00CE1AF2"/>
    <w:pPr>
      <w:widowControl w:val="0"/>
      <w:wordWrap w:val="0"/>
      <w:ind w:left="720"/>
    </w:pPr>
    <w:rPr>
      <w:rFonts w:ascii="Times New Roman" w:eastAsia="Batang" w:hAnsi="Times New Roman" w:cs="Times New Roman"/>
      <w:lang w:val="tn-ZA" w:eastAsia="tn-ZA"/>
    </w:rPr>
  </w:style>
  <w:style w:type="paragraph" w:customStyle="1" w:styleId="ParaAttribute12">
    <w:name w:val="ParaAttribute12"/>
    <w:rsid w:val="00CE1AF2"/>
    <w:pPr>
      <w:widowControl w:val="0"/>
      <w:tabs>
        <w:tab w:val="left" w:pos="3553"/>
        <w:tab w:val="left" w:pos="4320"/>
      </w:tabs>
      <w:wordWrap w:val="0"/>
    </w:pPr>
    <w:rPr>
      <w:rFonts w:ascii="Times New Roman" w:eastAsia="Batang" w:hAnsi="Times New Roman" w:cs="Times New Roman"/>
      <w:lang w:val="tn-ZA" w:eastAsia="tn-ZA"/>
    </w:rPr>
  </w:style>
  <w:style w:type="paragraph" w:customStyle="1" w:styleId="ParaAttribute13">
    <w:name w:val="ParaAttribute13"/>
    <w:rsid w:val="00CE1AF2"/>
    <w:pPr>
      <w:widowControl w:val="0"/>
      <w:tabs>
        <w:tab w:val="left" w:pos="720"/>
      </w:tabs>
      <w:wordWrap w:val="0"/>
      <w:ind w:left="720" w:hanging="360"/>
      <w:jc w:val="both"/>
    </w:pPr>
    <w:rPr>
      <w:rFonts w:ascii="Times New Roman" w:eastAsia="Batang" w:hAnsi="Times New Roman" w:cs="Times New Roman"/>
      <w:lang w:val="tn-ZA" w:eastAsia="tn-ZA"/>
    </w:rPr>
  </w:style>
  <w:style w:type="paragraph" w:customStyle="1" w:styleId="ParaAttribute16">
    <w:name w:val="ParaAttribute16"/>
    <w:rsid w:val="00CE1AF2"/>
    <w:pPr>
      <w:widowControl w:val="0"/>
      <w:wordWrap w:val="0"/>
      <w:ind w:left="360"/>
    </w:pPr>
    <w:rPr>
      <w:rFonts w:ascii="Times New Roman" w:eastAsia="Batang" w:hAnsi="Times New Roman" w:cs="Times New Roman"/>
      <w:lang w:val="tn-ZA" w:eastAsia="tn-ZA"/>
    </w:rPr>
  </w:style>
  <w:style w:type="paragraph" w:customStyle="1" w:styleId="ParaAttribute17">
    <w:name w:val="ParaAttribute17"/>
    <w:rsid w:val="00CE1AF2"/>
    <w:pPr>
      <w:widowControl w:val="0"/>
      <w:tabs>
        <w:tab w:val="left" w:pos="4320"/>
      </w:tabs>
      <w:wordWrap w:val="0"/>
    </w:pPr>
    <w:rPr>
      <w:rFonts w:ascii="Times New Roman" w:eastAsia="Batang" w:hAnsi="Times New Roman" w:cs="Times New Roman"/>
      <w:lang w:val="tn-ZA" w:eastAsia="tn-ZA"/>
    </w:rPr>
  </w:style>
  <w:style w:type="paragraph" w:customStyle="1" w:styleId="ParaAttribute18">
    <w:name w:val="ParaAttribute18"/>
    <w:rsid w:val="00CE1AF2"/>
    <w:pPr>
      <w:widowControl w:val="0"/>
      <w:wordWrap w:val="0"/>
    </w:pPr>
    <w:rPr>
      <w:rFonts w:ascii="Times New Roman" w:eastAsia="Batang" w:hAnsi="Times New Roman" w:cs="Times New Roman"/>
      <w:lang w:val="tn-ZA" w:eastAsia="tn-ZA"/>
    </w:rPr>
  </w:style>
  <w:style w:type="paragraph" w:customStyle="1" w:styleId="ParaAttribute19">
    <w:name w:val="ParaAttribute19"/>
    <w:rsid w:val="00CE1AF2"/>
    <w:pPr>
      <w:widowControl w:val="0"/>
      <w:wordWrap w:val="0"/>
    </w:pPr>
    <w:rPr>
      <w:rFonts w:ascii="Times New Roman" w:eastAsia="Batang" w:hAnsi="Times New Roman" w:cs="Times New Roman"/>
      <w:lang w:val="tn-ZA" w:eastAsia="tn-ZA"/>
    </w:rPr>
  </w:style>
  <w:style w:type="character" w:customStyle="1" w:styleId="CharAttribute1">
    <w:name w:val="CharAttribute1"/>
    <w:rsid w:val="00CE1AF2"/>
    <w:rPr>
      <w:rFonts w:ascii="Times New Roman" w:eastAsia="Times New Roman"/>
      <w:b/>
      <w:sz w:val="40"/>
    </w:rPr>
  </w:style>
  <w:style w:type="character" w:customStyle="1" w:styleId="CharAttribute3">
    <w:name w:val="CharAttribute3"/>
    <w:rsid w:val="00CE1AF2"/>
    <w:rPr>
      <w:rFonts w:ascii="Times New Roman" w:eastAsia="Times New Roman"/>
      <w:b/>
      <w:sz w:val="22"/>
    </w:rPr>
  </w:style>
  <w:style w:type="character" w:customStyle="1" w:styleId="CharAttribute4">
    <w:name w:val="CharAttribute4"/>
    <w:rsid w:val="00CE1AF2"/>
    <w:rPr>
      <w:rFonts w:ascii="Times New Roman" w:eastAsia="Times New Roman"/>
      <w:sz w:val="22"/>
    </w:rPr>
  </w:style>
  <w:style w:type="character" w:customStyle="1" w:styleId="CharAttribute5">
    <w:name w:val="CharAttribute5"/>
    <w:rsid w:val="00CE1AF2"/>
    <w:rPr>
      <w:rFonts w:ascii="Times New Roman" w:eastAsia="Times New Roman"/>
      <w:color w:val="0000FF"/>
      <w:sz w:val="22"/>
    </w:rPr>
  </w:style>
  <w:style w:type="character" w:customStyle="1" w:styleId="CharAttribute6">
    <w:name w:val="CharAttribute6"/>
    <w:rsid w:val="00CE1AF2"/>
    <w:rPr>
      <w:rFonts w:ascii="Times New Roman" w:eastAsia="Times New Roman"/>
      <w:sz w:val="22"/>
      <w:vertAlign w:val="superscript"/>
    </w:rPr>
  </w:style>
  <w:style w:type="character" w:customStyle="1" w:styleId="CharAttribute7">
    <w:name w:val="CharAttribute7"/>
    <w:rsid w:val="00CE1AF2"/>
    <w:rPr>
      <w:rFonts w:ascii="Times New Roman" w:eastAsia="Times New Roman"/>
      <w:sz w:val="24"/>
    </w:rPr>
  </w:style>
  <w:style w:type="character" w:customStyle="1" w:styleId="CharAttribute9">
    <w:name w:val="CharAttribute9"/>
    <w:rsid w:val="00CE1AF2"/>
    <w:rPr>
      <w:rFonts w:ascii="Times New Roman" w:eastAsia="Times New Roman"/>
      <w:i/>
      <w:sz w:val="22"/>
    </w:rPr>
  </w:style>
  <w:style w:type="character" w:customStyle="1" w:styleId="CharAttribute12">
    <w:name w:val="CharAttribute12"/>
    <w:rsid w:val="00CE1AF2"/>
    <w:rPr>
      <w:rFonts w:ascii="Tahoma" w:eastAsia="Times New Roman"/>
    </w:rPr>
  </w:style>
  <w:style w:type="character" w:customStyle="1" w:styleId="CharAttribute15">
    <w:name w:val="CharAttribute15"/>
    <w:rsid w:val="00CE1AF2"/>
    <w:rPr>
      <w:rFonts w:ascii="Times New Roman" w:eastAsia="Times New Roman"/>
      <w:color w:val="0000FF"/>
      <w:sz w:val="22"/>
      <w:u w:val="single"/>
    </w:rPr>
  </w:style>
  <w:style w:type="character" w:customStyle="1" w:styleId="CharAttribute18">
    <w:name w:val="CharAttribute18"/>
    <w:rsid w:val="00CE1AF2"/>
    <w:rPr>
      <w:rFonts w:ascii="Calibri" w:eastAsia="Times New Roman"/>
      <w:color w:val="0000FF"/>
      <w:sz w:val="22"/>
      <w:u w:val="single"/>
    </w:rPr>
  </w:style>
  <w:style w:type="character" w:customStyle="1" w:styleId="Heading1Char">
    <w:name w:val="Heading 1 Char"/>
    <w:link w:val="Heading1"/>
    <w:rsid w:val="002A4C4E"/>
    <w:rPr>
      <w:rFonts w:eastAsia="Times New Roman"/>
      <w:b/>
      <w:bCs/>
      <w:kern w:val="32"/>
      <w:sz w:val="32"/>
      <w:szCs w:val="32"/>
      <w:lang w:val="en-GB" w:eastAsia="en-US"/>
    </w:rPr>
  </w:style>
  <w:style w:type="paragraph" w:customStyle="1" w:styleId="PersonalInfo">
    <w:name w:val="Personal Info"/>
    <w:basedOn w:val="Normal"/>
    <w:rsid w:val="002A4C4E"/>
    <w:pPr>
      <w:spacing w:before="220" w:after="60" w:line="220" w:lineRule="atLeast"/>
      <w:ind w:right="-360"/>
    </w:pPr>
    <w:rPr>
      <w:rFonts w:ascii="Times New Roman" w:eastAsia="Times New Roman" w:hAnsi="Times New Roman" w:cs="Times New Roman"/>
      <w:b/>
      <w:color w:val="000000"/>
      <w:lang w:val="en-GB" w:eastAsia="en-US"/>
    </w:rPr>
  </w:style>
  <w:style w:type="paragraph" w:customStyle="1" w:styleId="Objective">
    <w:name w:val="Objective"/>
    <w:basedOn w:val="Normal"/>
    <w:next w:val="BodyText"/>
    <w:rsid w:val="002A4C4E"/>
    <w:pPr>
      <w:spacing w:before="220" w:after="220" w:line="22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customStyle="1" w:styleId="Texte1">
    <w:name w:val="Texte1"/>
    <w:basedOn w:val="BodyText"/>
    <w:rsid w:val="001132EA"/>
    <w:pPr>
      <w:autoSpaceDE w:val="0"/>
      <w:autoSpaceDN w:val="0"/>
      <w:spacing w:before="60" w:after="60"/>
    </w:pPr>
    <w:rPr>
      <w:rFonts w:eastAsia="Times New Roman" w:cs="Times New Roman"/>
      <w:snapToGrid w:val="0"/>
      <w:lang w:val="en-GB" w:eastAsia="en-US"/>
    </w:rPr>
  </w:style>
  <w:style w:type="paragraph" w:customStyle="1" w:styleId="CellTitle1">
    <w:name w:val="CellTitle1"/>
    <w:basedOn w:val="Texte1"/>
    <w:rsid w:val="001132EA"/>
    <w:pPr>
      <w:numPr>
        <w:numId w:val="2"/>
      </w:numPr>
    </w:pPr>
    <w:rPr>
      <w:b/>
    </w:rPr>
  </w:style>
  <w:style w:type="paragraph" w:customStyle="1" w:styleId="CVNormal">
    <w:name w:val="CV Normal"/>
    <w:basedOn w:val="Normal"/>
    <w:rsid w:val="00CB39EA"/>
    <w:pPr>
      <w:suppressAutoHyphens/>
      <w:ind w:left="113" w:right="113"/>
    </w:pPr>
    <w:rPr>
      <w:rFonts w:ascii="Arial Narrow" w:eastAsia="Times New Roman" w:hAnsi="Arial Narrow" w:cs="Times New Roman"/>
      <w:lang w:val="en-US" w:eastAsia="ar-SA"/>
    </w:rPr>
  </w:style>
  <w:style w:type="paragraph" w:customStyle="1" w:styleId="CVNormal-FirstLine">
    <w:name w:val="CV Normal - First Line"/>
    <w:basedOn w:val="CVNormal"/>
    <w:next w:val="CVNormal"/>
    <w:rsid w:val="00CB39EA"/>
    <w:pPr>
      <w:spacing w:before="74"/>
    </w:pPr>
  </w:style>
  <w:style w:type="paragraph" w:customStyle="1" w:styleId="CVHeading3">
    <w:name w:val="CV Heading 3"/>
    <w:basedOn w:val="Normal"/>
    <w:next w:val="Normal"/>
    <w:rsid w:val="00CB39EA"/>
    <w:pPr>
      <w:suppressAutoHyphens/>
      <w:ind w:left="113" w:right="113"/>
      <w:jc w:val="right"/>
      <w:textAlignment w:val="center"/>
    </w:pPr>
    <w:rPr>
      <w:rFonts w:ascii="Arial Narrow" w:eastAsia="Times New Roman" w:hAnsi="Arial Narrow" w:cs="Times New Roman"/>
      <w:lang w:val="en-US" w:eastAsia="ar-SA"/>
    </w:rPr>
  </w:style>
  <w:style w:type="paragraph" w:customStyle="1" w:styleId="CVHeading2">
    <w:name w:val="CV Heading 2"/>
    <w:basedOn w:val="Normal"/>
    <w:next w:val="Normal"/>
    <w:rsid w:val="00CB39EA"/>
    <w:pPr>
      <w:suppressAutoHyphens/>
      <w:ind w:left="113" w:right="113"/>
      <w:jc w:val="right"/>
    </w:pPr>
    <w:rPr>
      <w:rFonts w:ascii="Arial Narrow" w:eastAsia="Times New Roman" w:hAnsi="Arial Narrow" w:cs="Times New Roman"/>
      <w:sz w:val="22"/>
      <w:lang w:val="en-US" w:eastAsia="ar-SA"/>
    </w:rPr>
  </w:style>
  <w:style w:type="paragraph" w:customStyle="1" w:styleId="CVHeading2-FirstLine">
    <w:name w:val="CV Heading 2 - First Line"/>
    <w:basedOn w:val="CVHeading2"/>
    <w:next w:val="CVHeading2"/>
    <w:rsid w:val="00CB39EA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CB39EA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CB39EA"/>
    <w:pPr>
      <w:suppressAutoHyphens/>
      <w:ind w:left="28"/>
      <w:jc w:val="center"/>
    </w:pPr>
    <w:rPr>
      <w:rFonts w:ascii="Arial Narrow" w:eastAsia="Times New Roman" w:hAnsi="Arial Narrow" w:cs="Times New Roman"/>
      <w:sz w:val="18"/>
      <w:lang w:val="en-US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CB39EA"/>
    <w:pPr>
      <w:textAlignment w:val="bottom"/>
    </w:pPr>
  </w:style>
  <w:style w:type="paragraph" w:customStyle="1" w:styleId="CVHeadingLevel">
    <w:name w:val="CV Heading Level"/>
    <w:basedOn w:val="CVHeading3"/>
    <w:next w:val="Normal"/>
    <w:rsid w:val="00CB39EA"/>
    <w:rPr>
      <w:i/>
    </w:rPr>
  </w:style>
  <w:style w:type="paragraph" w:customStyle="1" w:styleId="LevelAssessment-Heading1">
    <w:name w:val="Level Assessment - Heading 1"/>
    <w:basedOn w:val="LevelAssessment-Code"/>
    <w:rsid w:val="00CB39EA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CB39EA"/>
    <w:pPr>
      <w:suppressAutoHyphens/>
      <w:ind w:left="57" w:right="57"/>
      <w:jc w:val="center"/>
    </w:pPr>
    <w:rPr>
      <w:rFonts w:ascii="Arial Narrow" w:eastAsia="Times New Roman" w:hAnsi="Arial Narrow" w:cs="Times New Roman"/>
      <w:sz w:val="18"/>
      <w:lang w:val="en-US" w:eastAsia="ar-SA"/>
    </w:rPr>
  </w:style>
  <w:style w:type="paragraph" w:customStyle="1" w:styleId="CVMedium-FirstLine">
    <w:name w:val="CV Medium - First Line"/>
    <w:basedOn w:val="Normal"/>
    <w:next w:val="Normal"/>
    <w:rsid w:val="00CB39EA"/>
    <w:pPr>
      <w:suppressAutoHyphens/>
      <w:spacing w:before="74"/>
      <w:ind w:left="113" w:right="113"/>
    </w:pPr>
    <w:rPr>
      <w:rFonts w:ascii="Arial Narrow" w:eastAsia="Times New Roman" w:hAnsi="Arial Narrow" w:cs="Times New Roman"/>
      <w:b/>
      <w:sz w:val="22"/>
      <w:lang w:val="en-US" w:eastAsia="ar-SA"/>
    </w:rPr>
  </w:style>
  <w:style w:type="paragraph" w:customStyle="1" w:styleId="CVSpacer">
    <w:name w:val="CV Spacer"/>
    <w:basedOn w:val="CVNormal"/>
    <w:rsid w:val="00CB39EA"/>
    <w:rPr>
      <w:sz w:val="4"/>
    </w:rPr>
  </w:style>
  <w:style w:type="paragraph" w:customStyle="1" w:styleId="CVHeading3-FirstLine">
    <w:name w:val="CV Heading 3 - First Line"/>
    <w:basedOn w:val="CVHeading3"/>
    <w:next w:val="CVHeading3"/>
    <w:rsid w:val="00CB39EA"/>
    <w:pPr>
      <w:spacing w:before="74"/>
    </w:pPr>
  </w:style>
  <w:style w:type="character" w:customStyle="1" w:styleId="Heading3Char">
    <w:name w:val="Heading 3 Char"/>
    <w:link w:val="Heading3"/>
    <w:uiPriority w:val="9"/>
    <w:semiHidden/>
    <w:rsid w:val="008D484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8D484A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apple-style-span">
    <w:name w:val="apple-style-span"/>
    <w:rsid w:val="008D484A"/>
  </w:style>
  <w:style w:type="paragraph" w:customStyle="1" w:styleId="Default">
    <w:name w:val="Default"/>
    <w:rsid w:val="008D484A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1B17C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9Char">
    <w:name w:val="Heading 9 Char"/>
    <w:link w:val="Heading9"/>
    <w:uiPriority w:val="9"/>
    <w:semiHidden/>
    <w:rsid w:val="001B17C2"/>
    <w:rPr>
      <w:rFonts w:ascii="Cambria" w:eastAsia="Times New Roman" w:hAnsi="Cambria" w:cs="Times New Roman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B17C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1B17C2"/>
    <w:rPr>
      <w:sz w:val="16"/>
      <w:szCs w:val="16"/>
    </w:rPr>
  </w:style>
  <w:style w:type="paragraph" w:styleId="NormalWeb">
    <w:name w:val="Normal (Web)"/>
    <w:basedOn w:val="Normal"/>
    <w:uiPriority w:val="99"/>
    <w:rsid w:val="001B17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uiPriority w:val="22"/>
    <w:qFormat/>
    <w:rsid w:val="001B17C2"/>
    <w:rPr>
      <w:b/>
      <w:bCs/>
    </w:rPr>
  </w:style>
  <w:style w:type="character" w:customStyle="1" w:styleId="apple-converted-space">
    <w:name w:val="apple-converted-space"/>
    <w:rsid w:val="001B17C2"/>
  </w:style>
  <w:style w:type="character" w:customStyle="1" w:styleId="Heading5Char">
    <w:name w:val="Heading 5 Char"/>
    <w:link w:val="Heading5"/>
    <w:uiPriority w:val="9"/>
    <w:semiHidden/>
    <w:rsid w:val="0041757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Emphasis1">
    <w:name w:val="Emphasis1"/>
    <w:rsid w:val="003D61FD"/>
  </w:style>
  <w:style w:type="paragraph" w:customStyle="1" w:styleId="TableContents">
    <w:name w:val="Table Contents"/>
    <w:basedOn w:val="Normal"/>
    <w:rsid w:val="003D61FD"/>
    <w:pPr>
      <w:widowControl w:val="0"/>
      <w:suppressLineNumbers/>
      <w:suppressAutoHyphens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paragraph" w:customStyle="1" w:styleId="BodyBold">
    <w:name w:val="Body Bold"/>
    <w:rsid w:val="003D61FD"/>
    <w:pPr>
      <w:widowControl w:val="0"/>
      <w:suppressAutoHyphens/>
    </w:pPr>
    <w:rPr>
      <w:rFonts w:ascii="Times New Roman" w:eastAsia="Times New Roman" w:hAnsi="Times New Roman" w:cs="Times New Roman"/>
      <w:kern w:val="1"/>
      <w:lang w:eastAsia="ar-SA"/>
    </w:rPr>
  </w:style>
  <w:style w:type="paragraph" w:customStyle="1" w:styleId="BodyTableItem">
    <w:name w:val="Body Table Item"/>
    <w:rsid w:val="003D61FD"/>
    <w:pPr>
      <w:widowControl w:val="0"/>
      <w:suppressAutoHyphens/>
    </w:pPr>
    <w:rPr>
      <w:rFonts w:ascii="Times New Roman" w:eastAsia="Times New Roman" w:hAnsi="Times New Roman" w:cs="Times New Roman"/>
      <w:kern w:val="1"/>
      <w:lang w:eastAsia="ar-SA"/>
    </w:rPr>
  </w:style>
  <w:style w:type="character" w:customStyle="1" w:styleId="Heading7Char">
    <w:name w:val="Heading 7 Char"/>
    <w:link w:val="Heading7"/>
    <w:uiPriority w:val="9"/>
    <w:semiHidden/>
    <w:rsid w:val="001A32CF"/>
    <w:rPr>
      <w:rFonts w:ascii="Calibri" w:eastAsia="Times New Roman" w:hAnsi="Calibri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32C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A32CF"/>
  </w:style>
  <w:style w:type="paragraph" w:styleId="BodyText2">
    <w:name w:val="Body Text 2"/>
    <w:basedOn w:val="Normal"/>
    <w:link w:val="BodyText2Char"/>
    <w:unhideWhenUsed/>
    <w:rsid w:val="001A32C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A32C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32C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A32CF"/>
  </w:style>
  <w:style w:type="paragraph" w:customStyle="1" w:styleId="Address2">
    <w:name w:val="Address 2"/>
    <w:basedOn w:val="Normal"/>
    <w:link w:val="Address2Char"/>
    <w:rsid w:val="008644A5"/>
    <w:pPr>
      <w:framePr w:w="2030" w:wrap="notBeside" w:vAnchor="page" w:hAnchor="page" w:x="6121" w:y="1153"/>
      <w:spacing w:line="160" w:lineRule="atLeast"/>
      <w:jc w:val="both"/>
    </w:pPr>
    <w:rPr>
      <w:rFonts w:eastAsia="Times New Roman" w:cs="Times New Roman"/>
      <w:sz w:val="14"/>
      <w:lang w:val="en-US" w:eastAsia="en-US"/>
    </w:rPr>
  </w:style>
  <w:style w:type="paragraph" w:styleId="Caption">
    <w:name w:val="caption"/>
    <w:basedOn w:val="Normal"/>
    <w:next w:val="Normal"/>
    <w:qFormat/>
    <w:rsid w:val="00176C90"/>
    <w:rPr>
      <w:rFonts w:eastAsia="Times New Roman"/>
      <w:b/>
      <w:bCs/>
      <w:szCs w:val="24"/>
      <w:lang w:eastAsia="en-US"/>
    </w:rPr>
  </w:style>
  <w:style w:type="character" w:styleId="FollowedHyperlink">
    <w:name w:val="FollowedHyperlink"/>
    <w:rsid w:val="00125AC8"/>
    <w:rPr>
      <w:color w:val="800080"/>
      <w:u w:val="single"/>
    </w:rPr>
  </w:style>
  <w:style w:type="paragraph" w:styleId="FootnoteText">
    <w:name w:val="footnote text"/>
    <w:basedOn w:val="Normal"/>
    <w:link w:val="FootnoteTextChar"/>
    <w:semiHidden/>
    <w:rsid w:val="002577EA"/>
    <w:rPr>
      <w:rFonts w:ascii="Times New Roman" w:eastAsia="Times New Roman" w:hAnsi="Times New Roman" w:cs="Times New Roman"/>
      <w:lang w:val="en-GB" w:eastAsia="en-US"/>
    </w:rPr>
  </w:style>
  <w:style w:type="character" w:customStyle="1" w:styleId="FootnoteTextChar">
    <w:name w:val="Footnote Text Char"/>
    <w:link w:val="FootnoteText"/>
    <w:semiHidden/>
    <w:rsid w:val="002577EA"/>
    <w:rPr>
      <w:rFonts w:ascii="Times New Roman" w:eastAsia="Times New Roman" w:hAnsi="Times New Roman" w:cs="Times New Roman"/>
      <w:lang w:val="en-GB" w:eastAsia="en-US"/>
    </w:rPr>
  </w:style>
  <w:style w:type="paragraph" w:customStyle="1" w:styleId="Text1">
    <w:name w:val="Text 1"/>
    <w:basedOn w:val="Normal"/>
    <w:rsid w:val="007F527E"/>
    <w:pPr>
      <w:suppressAutoHyphens/>
      <w:spacing w:after="240"/>
      <w:ind w:left="482"/>
      <w:jc w:val="both"/>
    </w:pPr>
    <w:rPr>
      <w:rFonts w:ascii="Times New Roman" w:eastAsia="Times New Roman" w:hAnsi="Times New Roman" w:cs="Times New Roman"/>
      <w:sz w:val="24"/>
      <w:lang w:val="en-GB" w:eastAsia="ar-SA"/>
    </w:rPr>
  </w:style>
  <w:style w:type="character" w:customStyle="1" w:styleId="a">
    <w:name w:val="a"/>
    <w:rsid w:val="00C100A6"/>
  </w:style>
  <w:style w:type="character" w:customStyle="1" w:styleId="bold">
    <w:name w:val="bold"/>
    <w:rsid w:val="00C100A6"/>
  </w:style>
  <w:style w:type="paragraph" w:customStyle="1" w:styleId="WW-Default">
    <w:name w:val="WW-Default"/>
    <w:rsid w:val="00C100A6"/>
    <w:pPr>
      <w:suppressAutoHyphens/>
      <w:autoSpaceDE w:val="0"/>
    </w:pPr>
    <w:rPr>
      <w:rFonts w:ascii="Wingdings-Regular" w:eastAsia="Arial" w:hAnsi="Wingdings-Regular" w:cs="Wingdings-Regular"/>
      <w:lang w:val="fr-FR" w:eastAsia="ar-SA"/>
    </w:rPr>
  </w:style>
  <w:style w:type="paragraph" w:customStyle="1" w:styleId="Textebrut1">
    <w:name w:val="Texte brut1"/>
    <w:basedOn w:val="Normal"/>
    <w:rsid w:val="00C100A6"/>
    <w:pPr>
      <w:suppressAutoHyphens/>
    </w:pPr>
    <w:rPr>
      <w:rFonts w:ascii="Courier New" w:eastAsia="Times New Roman" w:hAnsi="Courier New" w:cs="Courier New"/>
      <w:lang w:val="fr-FR" w:eastAsia="ar-SA"/>
    </w:rPr>
  </w:style>
  <w:style w:type="paragraph" w:customStyle="1" w:styleId="JobHeading">
    <w:name w:val="Job Heading"/>
    <w:basedOn w:val="Normal"/>
    <w:next w:val="Normal"/>
    <w:rsid w:val="00C100A6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="260" w:lineRule="exact"/>
      <w:jc w:val="both"/>
    </w:pPr>
    <w:rPr>
      <w:rFonts w:eastAsia="Times New Roman"/>
      <w:b/>
      <w:lang w:val="en-US" w:eastAsia="ar-SA"/>
    </w:rPr>
  </w:style>
  <w:style w:type="paragraph" w:customStyle="1" w:styleId="TABLEH">
    <w:name w:val="TABLE H"/>
    <w:basedOn w:val="Heading9"/>
    <w:rsid w:val="0087195C"/>
    <w:pPr>
      <w:keepNext/>
      <w:tabs>
        <w:tab w:val="left" w:pos="7470"/>
      </w:tabs>
      <w:autoSpaceDE w:val="0"/>
      <w:autoSpaceDN w:val="0"/>
      <w:spacing w:before="0" w:after="0"/>
      <w:ind w:right="-360"/>
      <w:jc w:val="both"/>
    </w:pPr>
    <w:rPr>
      <w:rFonts w:ascii="Tahoma" w:hAnsi="Tahoma" w:cs="Tahoma"/>
      <w:b/>
      <w:bCs/>
      <w:i/>
      <w:iCs/>
      <w:u w:val="single"/>
      <w:lang w:val="en-US" w:eastAsia="en-US"/>
    </w:rPr>
  </w:style>
  <w:style w:type="paragraph" w:customStyle="1" w:styleId="DefaultText">
    <w:name w:val="Default Text"/>
    <w:basedOn w:val="Normal"/>
    <w:rsid w:val="0087195C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noProof/>
      <w:sz w:val="24"/>
      <w:lang w:val="en-US" w:eastAsia="en-US"/>
    </w:rPr>
  </w:style>
  <w:style w:type="paragraph" w:customStyle="1" w:styleId="defaulttext0">
    <w:name w:val="defaulttext"/>
    <w:basedOn w:val="Normal"/>
    <w:rsid w:val="0087195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standard">
    <w:name w:val="standard"/>
    <w:basedOn w:val="Normal"/>
    <w:rsid w:val="00E8664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111">
    <w:name w:val="b111"/>
    <w:rsid w:val="00E86648"/>
    <w:rPr>
      <w:rFonts w:ascii="Arial" w:hAnsi="Arial" w:cs="Arial" w:hint="default"/>
      <w:b w:val="0"/>
      <w:bCs w:val="0"/>
      <w:color w:val="00008B"/>
      <w:sz w:val="18"/>
      <w:szCs w:val="18"/>
    </w:rPr>
  </w:style>
  <w:style w:type="paragraph" w:customStyle="1" w:styleId="Normal2">
    <w:name w:val="Normal 2"/>
    <w:basedOn w:val="Normal"/>
    <w:rsid w:val="00E86648"/>
    <w:pPr>
      <w:jc w:val="both"/>
    </w:pPr>
    <w:rPr>
      <w:rFonts w:ascii="Times New Roman" w:eastAsia="Times New Roman" w:hAnsi="Times New Roman" w:cs="Times New Roman"/>
      <w:bCs/>
      <w:iCs/>
      <w:lang w:val="en-US" w:eastAsia="en-US"/>
    </w:rPr>
  </w:style>
  <w:style w:type="character" w:styleId="Emphasis">
    <w:name w:val="Emphasis"/>
    <w:uiPriority w:val="20"/>
    <w:qFormat/>
    <w:rsid w:val="00E86648"/>
    <w:rPr>
      <w:i/>
      <w:iCs/>
    </w:rPr>
  </w:style>
  <w:style w:type="paragraph" w:customStyle="1" w:styleId="ResumeName">
    <w:name w:val="Resume Name"/>
    <w:basedOn w:val="Normal"/>
    <w:rsid w:val="00A50D12"/>
    <w:pPr>
      <w:keepNext/>
      <w:shd w:val="clear" w:color="auto" w:fill="8DB3E2"/>
      <w:autoSpaceDE w:val="0"/>
      <w:autoSpaceDN w:val="0"/>
      <w:adjustRightInd w:val="0"/>
      <w:spacing w:before="240"/>
      <w:jc w:val="right"/>
      <w:outlineLvl w:val="0"/>
    </w:pPr>
    <w:rPr>
      <w:rFonts w:ascii="Verdana" w:eastAsia="Times New Roman" w:hAnsi="Verdana" w:cs="Times New Roman"/>
      <w:b/>
      <w:bCs/>
      <w:spacing w:val="56"/>
      <w:sz w:val="28"/>
      <w:lang w:val="en-US" w:eastAsia="en-US"/>
    </w:rPr>
  </w:style>
  <w:style w:type="paragraph" w:customStyle="1" w:styleId="ResumeAddressandContact">
    <w:name w:val="Resume Address and Contact"/>
    <w:basedOn w:val="Normal"/>
    <w:rsid w:val="00A50D12"/>
    <w:pPr>
      <w:keepNext/>
      <w:shd w:val="clear" w:color="auto" w:fill="8DB3E2"/>
      <w:autoSpaceDE w:val="0"/>
      <w:autoSpaceDN w:val="0"/>
      <w:adjustRightInd w:val="0"/>
      <w:jc w:val="right"/>
      <w:outlineLvl w:val="0"/>
    </w:pPr>
    <w:rPr>
      <w:rFonts w:ascii="Verdana" w:eastAsia="Times New Roman" w:hAnsi="Verdana" w:cs="Times New Roman"/>
      <w:b/>
      <w:bCs/>
      <w:spacing w:val="56"/>
      <w:sz w:val="16"/>
      <w:lang w:val="en-US" w:eastAsia="en-US"/>
    </w:rPr>
  </w:style>
  <w:style w:type="paragraph" w:customStyle="1" w:styleId="ResumeSectionHeadings">
    <w:name w:val="Resume Section Headings"/>
    <w:basedOn w:val="Normal"/>
    <w:rsid w:val="00A50D12"/>
    <w:pPr>
      <w:pBdr>
        <w:top w:val="single" w:sz="12" w:space="1" w:color="auto"/>
      </w:pBdr>
      <w:spacing w:before="120"/>
      <w:ind w:right="-1440"/>
    </w:pPr>
    <w:rPr>
      <w:rFonts w:ascii="Verdana" w:eastAsia="Times New Roman" w:hAnsi="Verdana" w:cs="Courier New"/>
      <w:b/>
      <w:sz w:val="22"/>
      <w:lang w:val="en-US" w:eastAsia="en-US"/>
    </w:rPr>
  </w:style>
  <w:style w:type="paragraph" w:customStyle="1" w:styleId="ResumeBulletPoints">
    <w:name w:val="Resume Bullet Points"/>
    <w:basedOn w:val="Normal"/>
    <w:qFormat/>
    <w:rsid w:val="00A50D12"/>
    <w:pPr>
      <w:numPr>
        <w:numId w:val="3"/>
      </w:numPr>
      <w:jc w:val="both"/>
    </w:pPr>
    <w:rPr>
      <w:rFonts w:ascii="Verdana" w:eastAsia="Times New Roman" w:hAnsi="Verdana" w:cs="Courier New"/>
      <w:sz w:val="18"/>
      <w:szCs w:val="18"/>
      <w:lang w:val="en-US" w:eastAsia="en-US"/>
    </w:rPr>
  </w:style>
  <w:style w:type="paragraph" w:customStyle="1" w:styleId="Skills">
    <w:name w:val="Skills"/>
    <w:basedOn w:val="Normal"/>
    <w:qFormat/>
    <w:rsid w:val="00A50D12"/>
    <w:pPr>
      <w:spacing w:before="20"/>
    </w:pPr>
    <w:rPr>
      <w:rFonts w:ascii="Verdana" w:eastAsia="MS Mincho" w:hAnsi="Verdana" w:cs="Courier New"/>
      <w:i/>
      <w:iCs/>
      <w:sz w:val="18"/>
      <w:lang w:val="en-US" w:eastAsia="en-US"/>
    </w:rPr>
  </w:style>
  <w:style w:type="paragraph" w:customStyle="1" w:styleId="ResumeOverviewtext">
    <w:name w:val="Resume Overview text"/>
    <w:basedOn w:val="Normal"/>
    <w:rsid w:val="00A50D12"/>
    <w:pPr>
      <w:spacing w:before="60"/>
    </w:pPr>
    <w:rPr>
      <w:rFonts w:ascii="Verdana" w:eastAsia="Times New Roman" w:hAnsi="Verdana" w:cs="Courier New"/>
      <w:iCs/>
      <w:sz w:val="18"/>
      <w:lang w:val="en-US" w:eastAsia="en-US"/>
    </w:rPr>
  </w:style>
  <w:style w:type="paragraph" w:customStyle="1" w:styleId="Location">
    <w:name w:val="Location"/>
    <w:basedOn w:val="ResumeOverviewtext"/>
    <w:rsid w:val="00A50D12"/>
    <w:rPr>
      <w:b/>
    </w:rPr>
  </w:style>
  <w:style w:type="paragraph" w:customStyle="1" w:styleId="CV-CelluleGras">
    <w:name w:val="CV-CelluleGras"/>
    <w:basedOn w:val="Normal"/>
    <w:rsid w:val="002A1CD3"/>
    <w:rPr>
      <w:rFonts w:eastAsia="Times New Roman" w:cs="Times New Roman"/>
      <w:b/>
      <w:lang w:val="en-GB" w:eastAsia="ar-SA"/>
    </w:rPr>
  </w:style>
  <w:style w:type="paragraph" w:customStyle="1" w:styleId="CV-CelluleNormal">
    <w:name w:val="CV-CelluleNormal"/>
    <w:basedOn w:val="Normal"/>
    <w:rsid w:val="002A1CD3"/>
    <w:rPr>
      <w:rFonts w:eastAsia="Times New Roman" w:cs="Times New Roman"/>
      <w:lang w:val="en-GB" w:eastAsia="ar-SA"/>
    </w:rPr>
  </w:style>
  <w:style w:type="paragraph" w:customStyle="1" w:styleId="CV-Titre3">
    <w:name w:val="CV-Titre3"/>
    <w:basedOn w:val="Normal"/>
    <w:rsid w:val="002A1CD3"/>
    <w:pPr>
      <w:tabs>
        <w:tab w:val="left" w:pos="227"/>
      </w:tabs>
    </w:pPr>
    <w:rPr>
      <w:rFonts w:eastAsia="Times New Roman" w:cs="Times New Roman"/>
      <w:b/>
      <w:lang w:val="en-GB" w:eastAsia="ar-SA"/>
    </w:rPr>
  </w:style>
  <w:style w:type="paragraph" w:customStyle="1" w:styleId="CV-CollabFonction">
    <w:name w:val="CV-CollabFonction"/>
    <w:basedOn w:val="Normal"/>
    <w:rsid w:val="002A1CD3"/>
    <w:pPr>
      <w:spacing w:before="120"/>
    </w:pPr>
    <w:rPr>
      <w:rFonts w:eastAsia="Times New Roman" w:cs="Times New Roman"/>
      <w:b/>
      <w:color w:val="008080"/>
      <w:lang w:val="en-GB" w:eastAsia="ar-SA"/>
    </w:rPr>
  </w:style>
  <w:style w:type="paragraph" w:customStyle="1" w:styleId="Address1">
    <w:name w:val="Address 1"/>
    <w:basedOn w:val="Normal"/>
    <w:rsid w:val="00CA665B"/>
    <w:pPr>
      <w:spacing w:line="160" w:lineRule="atLeast"/>
      <w:jc w:val="both"/>
    </w:pPr>
    <w:rPr>
      <w:rFonts w:eastAsia="Batang" w:cs="Times New Roman"/>
      <w:sz w:val="14"/>
      <w:lang w:eastAsia="en-US"/>
    </w:rPr>
  </w:style>
  <w:style w:type="paragraph" w:customStyle="1" w:styleId="Name">
    <w:name w:val="Name"/>
    <w:basedOn w:val="Normal"/>
    <w:next w:val="Normal"/>
    <w:rsid w:val="00CA665B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 w:cs="Times New Roman"/>
      <w:spacing w:val="-35"/>
      <w:sz w:val="54"/>
      <w:lang w:eastAsia="en-US"/>
    </w:rPr>
  </w:style>
  <w:style w:type="paragraph" w:customStyle="1" w:styleId="SectionTitle">
    <w:name w:val="Section Title"/>
    <w:basedOn w:val="Normal"/>
    <w:next w:val="Normal"/>
    <w:autoRedefine/>
    <w:rsid w:val="00CA665B"/>
    <w:pPr>
      <w:spacing w:before="220" w:line="220" w:lineRule="atLeast"/>
    </w:pPr>
    <w:rPr>
      <w:rFonts w:ascii="Arial Black" w:eastAsia="Batang" w:hAnsi="Arial Black" w:cs="Times New Roman"/>
      <w:spacing w:val="-10"/>
      <w:lang w:eastAsia="en-US"/>
    </w:rPr>
  </w:style>
  <w:style w:type="character" w:customStyle="1" w:styleId="AchievementChar">
    <w:name w:val="Achievement Char"/>
    <w:link w:val="Achievement"/>
    <w:rsid w:val="00CA665B"/>
    <w:rPr>
      <w:rFonts w:ascii="Garamond" w:eastAsia="Times New Roman" w:hAnsi="Garamond" w:cs="Times New Roman"/>
      <w:sz w:val="22"/>
      <w:lang w:val="en-US" w:eastAsia="en-US"/>
    </w:rPr>
  </w:style>
  <w:style w:type="character" w:customStyle="1" w:styleId="Address2Char">
    <w:name w:val="Address 2 Char"/>
    <w:link w:val="Address2"/>
    <w:rsid w:val="00CA665B"/>
    <w:rPr>
      <w:rFonts w:eastAsia="Times New Roman" w:cs="Times New Roman"/>
      <w:sz w:val="14"/>
      <w:lang w:val="en-US" w:eastAsia="en-US"/>
    </w:rPr>
  </w:style>
  <w:style w:type="table" w:styleId="TableGrid">
    <w:name w:val="Table Grid"/>
    <w:basedOn w:val="TableNormal"/>
    <w:uiPriority w:val="59"/>
    <w:rsid w:val="000865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ysonmbonambi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C2F3D-B617-4CE4-9FCC-ABCB88DF5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5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7507</CharactersWithSpaces>
  <SharedDoc>false</SharedDoc>
  <HLinks>
    <vt:vector size="24" baseType="variant">
      <vt:variant>
        <vt:i4>6291460</vt:i4>
      </vt:variant>
      <vt:variant>
        <vt:i4>21</vt:i4>
      </vt:variant>
      <vt:variant>
        <vt:i4>0</vt:i4>
      </vt:variant>
      <vt:variant>
        <vt:i4>5</vt:i4>
      </vt:variant>
      <vt:variant>
        <vt:lpwstr>mailto:info@parvana.co.uk</vt:lpwstr>
      </vt:variant>
      <vt:variant>
        <vt:lpwstr/>
      </vt:variant>
      <vt:variant>
        <vt:i4>983069</vt:i4>
      </vt:variant>
      <vt:variant>
        <vt:i4>18</vt:i4>
      </vt:variant>
      <vt:variant>
        <vt:i4>0</vt:i4>
      </vt:variant>
      <vt:variant>
        <vt:i4>5</vt:i4>
      </vt:variant>
      <vt:variant>
        <vt:lpwstr>http://www.parvana.co.uk/</vt:lpwstr>
      </vt:variant>
      <vt:variant>
        <vt:lpwstr/>
      </vt:variant>
      <vt:variant>
        <vt:i4>6291460</vt:i4>
      </vt:variant>
      <vt:variant>
        <vt:i4>9</vt:i4>
      </vt:variant>
      <vt:variant>
        <vt:i4>0</vt:i4>
      </vt:variant>
      <vt:variant>
        <vt:i4>5</vt:i4>
      </vt:variant>
      <vt:variant>
        <vt:lpwstr>mailto:info@parvana.co.uk</vt:lpwstr>
      </vt:variant>
      <vt:variant>
        <vt:lpwstr/>
      </vt:variant>
      <vt:variant>
        <vt:i4>983069</vt:i4>
      </vt:variant>
      <vt:variant>
        <vt:i4>6</vt:i4>
      </vt:variant>
      <vt:variant>
        <vt:i4>0</vt:i4>
      </vt:variant>
      <vt:variant>
        <vt:i4>5</vt:i4>
      </vt:variant>
      <vt:variant>
        <vt:lpwstr>http://www.parvana.co.uk/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Mbonambi, Tyson T</cp:lastModifiedBy>
  <cp:revision>93</cp:revision>
  <cp:lastPrinted>1900-12-31T22:00:00Z</cp:lastPrinted>
  <dcterms:created xsi:type="dcterms:W3CDTF">2014-12-10T13:03:00Z</dcterms:created>
  <dcterms:modified xsi:type="dcterms:W3CDTF">2017-07-07T11:09:00Z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SUID">
    <vt:lpwstr>290377-1281371-1056079-@HAUOTR0deVlbSxJaRBdOQ1VUYlVzE3hjFmtUWEFBZlhVQA~~</vt:lpwstr>
  </property>
</Properties>
</file>